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70"/>
        <w:gridCol w:w="3690"/>
        <w:gridCol w:w="4050"/>
      </w:tblGrid>
      <w:tr w:rsidR="0051553F" w:rsidRPr="000E2193" w:rsidTr="00F755DE">
        <w:trPr>
          <w:trHeight w:val="539"/>
        </w:trPr>
        <w:tc>
          <w:tcPr>
            <w:tcW w:w="2340" w:type="dxa"/>
            <w:vMerge w:val="restart"/>
            <w:vAlign w:val="bottom"/>
          </w:tcPr>
          <w:p w:rsidR="0051553F" w:rsidRPr="000E2193" w:rsidRDefault="0051553F" w:rsidP="0047018A">
            <w:pPr>
              <w:jc w:val="right"/>
              <w:rPr>
                <w:rFonts w:ascii="Arial" w:hAnsi="Arial" w:cs="Arial"/>
                <w:sz w:val="22"/>
                <w:szCs w:val="22"/>
              </w:rPr>
            </w:pPr>
            <w:r w:rsidRPr="000E2193">
              <w:rPr>
                <w:rFonts w:ascii="Arial" w:hAnsi="Arial" w:cs="Arial"/>
                <w:noProof/>
                <w:sz w:val="22"/>
                <w:szCs w:val="22"/>
              </w:rPr>
              <w:drawing>
                <wp:inline distT="0" distB="0" distL="0" distR="0" wp14:anchorId="43EE92B5" wp14:editId="327EF5A8">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270" w:type="dxa"/>
            <w:vMerge w:val="restart"/>
            <w:vAlign w:val="center"/>
          </w:tcPr>
          <w:p w:rsidR="0051553F" w:rsidRPr="000E2193" w:rsidRDefault="0051553F" w:rsidP="00C7220C">
            <w:pPr>
              <w:jc w:val="center"/>
              <w:rPr>
                <w:rFonts w:ascii="Arial" w:hAnsi="Arial" w:cs="Arial"/>
                <w:sz w:val="22"/>
                <w:szCs w:val="22"/>
              </w:rPr>
            </w:pPr>
          </w:p>
        </w:tc>
        <w:tc>
          <w:tcPr>
            <w:tcW w:w="3690" w:type="dxa"/>
            <w:vAlign w:val="center"/>
          </w:tcPr>
          <w:p w:rsidR="0051553F" w:rsidRPr="000E2193" w:rsidRDefault="00882A38" w:rsidP="00812E3A">
            <w:pPr>
              <w:pStyle w:val="Heading1"/>
              <w:spacing w:before="100" w:beforeAutospacing="1"/>
              <w:rPr>
                <w:rFonts w:ascii="Arial" w:hAnsi="Arial" w:cs="Arial"/>
                <w:color w:val="auto"/>
                <w:sz w:val="22"/>
                <w:szCs w:val="22"/>
              </w:rPr>
            </w:pPr>
            <w:r w:rsidRPr="000E2193">
              <w:rPr>
                <w:rFonts w:ascii="Arial" w:hAnsi="Arial" w:cs="Arial"/>
                <w:color w:val="auto"/>
                <w:sz w:val="22"/>
                <w:szCs w:val="22"/>
              </w:rPr>
              <w:t>[</w:t>
            </w:r>
            <w:proofErr w:type="spellStart"/>
            <w:r w:rsidR="00784727">
              <w:rPr>
                <w:rFonts w:ascii="Arial" w:hAnsi="Arial" w:cs="Arial"/>
                <w:color w:val="auto"/>
                <w:sz w:val="22"/>
                <w:szCs w:val="22"/>
              </w:rPr>
              <w:t>Dileep</w:t>
            </w:r>
            <w:proofErr w:type="spellEnd"/>
            <w:r w:rsidR="00784727">
              <w:rPr>
                <w:rFonts w:ascii="Arial" w:hAnsi="Arial" w:cs="Arial"/>
                <w:color w:val="auto"/>
                <w:sz w:val="22"/>
                <w:szCs w:val="22"/>
              </w:rPr>
              <w:t xml:space="preserve"> Singh</w:t>
            </w:r>
            <w:r w:rsidRPr="000E2193">
              <w:rPr>
                <w:rFonts w:ascii="Arial" w:hAnsi="Arial" w:cs="Arial"/>
                <w:color w:val="auto"/>
                <w:sz w:val="22"/>
                <w:szCs w:val="22"/>
              </w:rPr>
              <w:t>]</w:t>
            </w:r>
            <w:r w:rsidR="00812E3A">
              <w:rPr>
                <w:rFonts w:ascii="Arial" w:hAnsi="Arial" w:cs="Arial"/>
                <w:color w:val="auto"/>
                <w:sz w:val="22"/>
                <w:szCs w:val="22"/>
              </w:rPr>
              <w:t xml:space="preserve">                    </w:t>
            </w:r>
          </w:p>
        </w:tc>
        <w:tc>
          <w:tcPr>
            <w:tcW w:w="4050" w:type="dxa"/>
            <w:vAlign w:val="center"/>
          </w:tcPr>
          <w:p w:rsidR="0051553F" w:rsidRPr="00812E3A" w:rsidRDefault="0051553F" w:rsidP="0047018A">
            <w:pPr>
              <w:rPr>
                <w:rFonts w:ascii="Arial" w:hAnsi="Arial" w:cs="Arial"/>
                <w:b/>
                <w:sz w:val="22"/>
                <w:szCs w:val="22"/>
              </w:rPr>
            </w:pPr>
          </w:p>
        </w:tc>
      </w:tr>
      <w:tr w:rsidR="0047018A" w:rsidRPr="000E2193" w:rsidTr="00F755DE">
        <w:trPr>
          <w:trHeight w:val="454"/>
        </w:trPr>
        <w:tc>
          <w:tcPr>
            <w:tcW w:w="2340" w:type="dxa"/>
            <w:vMerge/>
            <w:vAlign w:val="center"/>
          </w:tcPr>
          <w:p w:rsidR="0047018A" w:rsidRPr="000E2193" w:rsidRDefault="0047018A" w:rsidP="007C3FAD">
            <w:pPr>
              <w:rPr>
                <w:rFonts w:ascii="Arial" w:hAnsi="Arial" w:cs="Arial"/>
                <w:sz w:val="22"/>
                <w:szCs w:val="22"/>
              </w:rPr>
            </w:pPr>
          </w:p>
        </w:tc>
        <w:tc>
          <w:tcPr>
            <w:tcW w:w="270" w:type="dxa"/>
            <w:vMerge/>
            <w:vAlign w:val="center"/>
          </w:tcPr>
          <w:p w:rsidR="0047018A" w:rsidRPr="000E2193" w:rsidRDefault="0047018A" w:rsidP="007C3FAD">
            <w:pPr>
              <w:rPr>
                <w:rFonts w:ascii="Arial" w:hAnsi="Arial" w:cs="Arial"/>
                <w:sz w:val="22"/>
                <w:szCs w:val="22"/>
              </w:rPr>
            </w:pPr>
          </w:p>
        </w:tc>
        <w:tc>
          <w:tcPr>
            <w:tcW w:w="3690" w:type="dxa"/>
            <w:vAlign w:val="center"/>
          </w:tcPr>
          <w:p w:rsidR="0047018A" w:rsidRPr="000E2193" w:rsidRDefault="0047018A" w:rsidP="00600A28">
            <w:pPr>
              <w:pStyle w:val="Heading1"/>
              <w:spacing w:before="100" w:beforeAutospacing="1"/>
              <w:rPr>
                <w:rFonts w:ascii="Arial" w:hAnsi="Arial" w:cs="Arial"/>
                <w:b w:val="0"/>
                <w:color w:val="auto"/>
                <w:sz w:val="22"/>
                <w:szCs w:val="22"/>
              </w:rPr>
            </w:pPr>
            <w:r w:rsidRPr="000E2193">
              <w:rPr>
                <w:rFonts w:ascii="Arial" w:hAnsi="Arial" w:cs="Arial"/>
                <w:b w:val="0"/>
                <w:color w:val="auto"/>
                <w:sz w:val="22"/>
                <w:szCs w:val="22"/>
              </w:rPr>
              <w:t>[</w:t>
            </w:r>
            <w:r w:rsidR="00600A28">
              <w:rPr>
                <w:rFonts w:ascii="Arial" w:hAnsi="Arial" w:cs="Arial"/>
                <w:b w:val="0"/>
                <w:color w:val="auto"/>
                <w:sz w:val="22"/>
                <w:szCs w:val="22"/>
              </w:rPr>
              <w:t>Application Developer</w:t>
            </w:r>
            <w:r w:rsidRPr="000E2193">
              <w:rPr>
                <w:rFonts w:ascii="Arial" w:hAnsi="Arial" w:cs="Arial"/>
                <w:b w:val="0"/>
                <w:color w:val="auto"/>
                <w:sz w:val="22"/>
                <w:szCs w:val="22"/>
              </w:rPr>
              <w:t>]</w:t>
            </w:r>
          </w:p>
        </w:tc>
        <w:tc>
          <w:tcPr>
            <w:tcW w:w="4050" w:type="dxa"/>
            <w:vAlign w:val="center"/>
          </w:tcPr>
          <w:p w:rsidR="0047018A" w:rsidRPr="000E2193" w:rsidRDefault="0047018A" w:rsidP="00513D46">
            <w:pPr>
              <w:pStyle w:val="Heading1"/>
              <w:spacing w:before="100" w:beforeAutospacing="1"/>
              <w:rPr>
                <w:rFonts w:ascii="Arial" w:hAnsi="Arial" w:cs="Arial"/>
                <w:b w:val="0"/>
                <w:color w:val="auto"/>
                <w:sz w:val="22"/>
                <w:szCs w:val="22"/>
              </w:rPr>
            </w:pPr>
            <w:r w:rsidRPr="000E2193">
              <w:rPr>
                <w:rFonts w:ascii="Arial" w:hAnsi="Arial" w:cs="Arial"/>
                <w:b w:val="0"/>
                <w:color w:val="auto"/>
                <w:sz w:val="22"/>
                <w:szCs w:val="22"/>
              </w:rPr>
              <w:t>[</w:t>
            </w:r>
            <w:r w:rsidR="00513D46">
              <w:rPr>
                <w:rFonts w:ascii="Arial" w:hAnsi="Arial" w:cs="Arial"/>
                <w:b w:val="0"/>
                <w:color w:val="auto"/>
                <w:sz w:val="22"/>
                <w:szCs w:val="22"/>
              </w:rPr>
              <w:t>30</w:t>
            </w:r>
            <w:r w:rsidR="00F73156">
              <w:rPr>
                <w:rFonts w:ascii="Arial" w:hAnsi="Arial" w:cs="Arial"/>
                <w:b w:val="0"/>
                <w:color w:val="auto"/>
                <w:sz w:val="22"/>
                <w:szCs w:val="22"/>
              </w:rPr>
              <w:t xml:space="preserve"> Months</w:t>
            </w:r>
            <w:r w:rsidRPr="000E2193">
              <w:rPr>
                <w:rFonts w:ascii="Arial" w:hAnsi="Arial" w:cs="Arial"/>
                <w:b w:val="0"/>
                <w:color w:val="auto"/>
                <w:sz w:val="22"/>
                <w:szCs w:val="22"/>
              </w:rPr>
              <w:t>]</w:t>
            </w:r>
          </w:p>
        </w:tc>
      </w:tr>
      <w:tr w:rsidR="0047018A" w:rsidRPr="000E2193" w:rsidTr="00F755DE">
        <w:trPr>
          <w:trHeight w:val="224"/>
        </w:trPr>
        <w:tc>
          <w:tcPr>
            <w:tcW w:w="2340" w:type="dxa"/>
            <w:vMerge/>
            <w:vAlign w:val="center"/>
          </w:tcPr>
          <w:p w:rsidR="0047018A" w:rsidRPr="000E2193" w:rsidRDefault="0047018A" w:rsidP="007C3FAD">
            <w:pPr>
              <w:rPr>
                <w:rFonts w:ascii="Arial" w:hAnsi="Arial" w:cs="Arial"/>
                <w:sz w:val="22"/>
                <w:szCs w:val="22"/>
              </w:rPr>
            </w:pPr>
          </w:p>
        </w:tc>
        <w:tc>
          <w:tcPr>
            <w:tcW w:w="270" w:type="dxa"/>
            <w:vMerge/>
            <w:vAlign w:val="center"/>
          </w:tcPr>
          <w:p w:rsidR="0047018A" w:rsidRPr="000E2193" w:rsidRDefault="0047018A" w:rsidP="007C3FAD">
            <w:pPr>
              <w:rPr>
                <w:rFonts w:ascii="Arial" w:hAnsi="Arial" w:cs="Arial"/>
                <w:sz w:val="22"/>
                <w:szCs w:val="22"/>
              </w:rPr>
            </w:pPr>
          </w:p>
        </w:tc>
        <w:tc>
          <w:tcPr>
            <w:tcW w:w="3690" w:type="dxa"/>
            <w:vAlign w:val="center"/>
          </w:tcPr>
          <w:p w:rsidR="0047018A" w:rsidRPr="000E2193" w:rsidRDefault="0047018A" w:rsidP="006F3E03">
            <w:pPr>
              <w:pStyle w:val="Heading1"/>
              <w:spacing w:before="100" w:beforeAutospacing="1"/>
              <w:rPr>
                <w:rFonts w:ascii="Arial" w:hAnsi="Arial" w:cs="Arial"/>
                <w:b w:val="0"/>
                <w:color w:val="auto"/>
                <w:sz w:val="22"/>
                <w:szCs w:val="22"/>
              </w:rPr>
            </w:pPr>
            <w:r w:rsidRPr="000E2193">
              <w:rPr>
                <w:rFonts w:ascii="Arial" w:hAnsi="Arial" w:cs="Arial"/>
                <w:b w:val="0"/>
                <w:color w:val="auto"/>
                <w:sz w:val="22"/>
                <w:szCs w:val="22"/>
              </w:rPr>
              <w:t>[</w:t>
            </w:r>
            <w:r w:rsidR="006F3E03" w:rsidRPr="000E2193">
              <w:rPr>
                <w:rFonts w:ascii="Arial" w:hAnsi="Arial" w:cs="Arial"/>
                <w:b w:val="0"/>
                <w:color w:val="auto"/>
                <w:sz w:val="22"/>
                <w:szCs w:val="22"/>
              </w:rPr>
              <w:t>Hyderabad</w:t>
            </w:r>
            <w:r w:rsidRPr="000E2193">
              <w:rPr>
                <w:rFonts w:ascii="Arial" w:hAnsi="Arial" w:cs="Arial"/>
                <w:b w:val="0"/>
                <w:color w:val="auto"/>
                <w:sz w:val="22"/>
                <w:szCs w:val="22"/>
              </w:rPr>
              <w:t>]</w:t>
            </w:r>
          </w:p>
        </w:tc>
        <w:tc>
          <w:tcPr>
            <w:tcW w:w="4050" w:type="dxa"/>
            <w:vAlign w:val="center"/>
          </w:tcPr>
          <w:p w:rsidR="0047018A" w:rsidRPr="000E2193" w:rsidRDefault="001871B8" w:rsidP="00812E3A">
            <w:pPr>
              <w:rPr>
                <w:rFonts w:ascii="Arial" w:hAnsi="Arial" w:cs="Arial"/>
                <w:sz w:val="22"/>
                <w:szCs w:val="22"/>
              </w:rPr>
            </w:pPr>
            <w:r>
              <w:rPr>
                <w:rFonts w:ascii="Arial" w:hAnsi="Arial" w:cs="Arial"/>
                <w:sz w:val="22"/>
                <w:szCs w:val="22"/>
              </w:rPr>
              <w:t>Dileep.singh@cognizant.com</w:t>
            </w:r>
          </w:p>
        </w:tc>
      </w:tr>
    </w:tbl>
    <w:p w:rsidR="00C115EB" w:rsidRPr="000E2193" w:rsidRDefault="00C115EB" w:rsidP="00C115EB">
      <w:pPr>
        <w:rPr>
          <w:rFonts w:ascii="Arial" w:hAnsi="Arial" w:cs="Arial"/>
          <w:sz w:val="22"/>
          <w:szCs w:val="22"/>
        </w:rPr>
      </w:pPr>
    </w:p>
    <w:p w:rsidR="004B66DD" w:rsidRPr="000E2193" w:rsidRDefault="00990D6E" w:rsidP="00C115EB">
      <w:pPr>
        <w:rPr>
          <w:rFonts w:ascii="Arial" w:hAnsi="Arial" w:cs="Arial"/>
          <w:sz w:val="22"/>
          <w:szCs w:val="22"/>
        </w:rPr>
      </w:pPr>
      <w:r w:rsidRPr="000E2193">
        <w:rPr>
          <w:rFonts w:ascii="Arial" w:hAnsi="Arial" w:cs="Arial"/>
          <w:noProof/>
          <w:sz w:val="22"/>
          <w:szCs w:val="22"/>
        </w:rPr>
        <mc:AlternateContent>
          <mc:Choice Requires="wps">
            <w:drawing>
              <wp:anchor distT="0" distB="0" distL="114300" distR="114300" simplePos="0" relativeHeight="251659264" behindDoc="1" locked="0" layoutInCell="1" allowOverlap="1" wp14:anchorId="4BA307F2" wp14:editId="4874A78E">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4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350"/>
        <w:gridCol w:w="180"/>
        <w:gridCol w:w="8820"/>
        <w:gridCol w:w="90"/>
      </w:tblGrid>
      <w:tr w:rsidR="00C7220C" w:rsidRPr="000E2193" w:rsidTr="007E4688">
        <w:trPr>
          <w:trHeight w:val="4261"/>
        </w:trPr>
        <w:tc>
          <w:tcPr>
            <w:tcW w:w="1350" w:type="dxa"/>
            <w:tcBorders>
              <w:bottom w:val="dotted" w:sz="6" w:space="0" w:color="A6A6A6" w:themeColor="background1" w:themeShade="A6"/>
            </w:tcBorders>
            <w:tcMar>
              <w:top w:w="108" w:type="dxa"/>
              <w:bottom w:w="0" w:type="dxa"/>
            </w:tcMar>
          </w:tcPr>
          <w:p w:rsidR="00C7220C" w:rsidRPr="000E2193" w:rsidRDefault="00C7220C" w:rsidP="00C7220C">
            <w:pPr>
              <w:jc w:val="right"/>
              <w:rPr>
                <w:rFonts w:ascii="Arial" w:hAnsi="Arial" w:cs="Arial"/>
                <w:b/>
                <w:sz w:val="22"/>
                <w:szCs w:val="22"/>
              </w:rPr>
            </w:pPr>
            <w:r w:rsidRPr="000E2193">
              <w:rPr>
                <w:rFonts w:ascii="Arial" w:hAnsi="Arial" w:cs="Arial"/>
                <w:b/>
                <w:sz w:val="22"/>
                <w:szCs w:val="22"/>
              </w:rPr>
              <w:t>Summary</w:t>
            </w:r>
          </w:p>
        </w:tc>
        <w:tc>
          <w:tcPr>
            <w:tcW w:w="180" w:type="dxa"/>
            <w:tcBorders>
              <w:bottom w:val="dotted" w:sz="6" w:space="0" w:color="A6A6A6" w:themeColor="background1" w:themeShade="A6"/>
            </w:tcBorders>
            <w:tcMar>
              <w:top w:w="108" w:type="dxa"/>
              <w:bottom w:w="0" w:type="dxa"/>
            </w:tcMar>
          </w:tcPr>
          <w:p w:rsidR="00C7220C" w:rsidRPr="000E2193" w:rsidRDefault="00C7220C" w:rsidP="00C115EB">
            <w:pPr>
              <w:rPr>
                <w:rFonts w:ascii="Arial" w:hAnsi="Arial" w:cs="Arial"/>
                <w:sz w:val="22"/>
                <w:szCs w:val="22"/>
              </w:rPr>
            </w:pPr>
          </w:p>
        </w:tc>
        <w:tc>
          <w:tcPr>
            <w:tcW w:w="8910" w:type="dxa"/>
            <w:gridSpan w:val="2"/>
            <w:tcBorders>
              <w:bottom w:val="dotted" w:sz="6" w:space="0" w:color="A6A6A6" w:themeColor="background1" w:themeShade="A6"/>
            </w:tcBorders>
            <w:tcMar>
              <w:top w:w="108" w:type="dxa"/>
              <w:bottom w:w="0" w:type="dxa"/>
            </w:tcMar>
          </w:tcPr>
          <w:p w:rsidR="000E2193" w:rsidRPr="000E2193" w:rsidRDefault="00600A28" w:rsidP="000E2193">
            <w:pPr>
              <w:pStyle w:val="BodyText"/>
              <w:numPr>
                <w:ilvl w:val="0"/>
                <w:numId w:val="3"/>
              </w:numPr>
              <w:tabs>
                <w:tab w:val="clear" w:pos="720"/>
                <w:tab w:val="left" w:pos="378"/>
              </w:tabs>
              <w:spacing w:before="28" w:after="28"/>
              <w:ind w:left="198" w:hanging="270"/>
              <w:jc w:val="both"/>
              <w:rPr>
                <w:rFonts w:ascii="Arial" w:hAnsi="Arial" w:cs="Arial"/>
                <w:sz w:val="22"/>
                <w:szCs w:val="22"/>
              </w:rPr>
            </w:pPr>
            <w:r>
              <w:rPr>
                <w:rFonts w:ascii="Arial" w:hAnsi="Arial" w:cs="Arial"/>
                <w:b/>
                <w:sz w:val="22"/>
                <w:szCs w:val="22"/>
              </w:rPr>
              <w:t>28</w:t>
            </w:r>
            <w:r w:rsidR="00F73156">
              <w:rPr>
                <w:rFonts w:ascii="Arial" w:hAnsi="Arial" w:cs="Arial"/>
                <w:b/>
                <w:sz w:val="22"/>
                <w:szCs w:val="22"/>
              </w:rPr>
              <w:t xml:space="preserve"> Months</w:t>
            </w:r>
            <w:r w:rsidR="00F73156" w:rsidRPr="000E2193">
              <w:rPr>
                <w:rFonts w:ascii="Arial" w:hAnsi="Arial" w:cs="Arial"/>
                <w:sz w:val="22"/>
                <w:szCs w:val="22"/>
              </w:rPr>
              <w:t xml:space="preserve"> </w:t>
            </w:r>
            <w:r w:rsidR="000E2193" w:rsidRPr="000E2193">
              <w:rPr>
                <w:rFonts w:ascii="Arial" w:hAnsi="Arial" w:cs="Arial"/>
                <w:sz w:val="22"/>
                <w:szCs w:val="22"/>
              </w:rPr>
              <w:t xml:space="preserve">of experience </w:t>
            </w:r>
            <w:r w:rsidR="000E2193" w:rsidRPr="000E2193">
              <w:rPr>
                <w:rFonts w:ascii="Arial" w:hAnsi="Arial" w:cs="Arial"/>
                <w:bCs/>
                <w:sz w:val="22"/>
                <w:szCs w:val="22"/>
              </w:rPr>
              <w:t>in developing web applications using modern web frameworks</w:t>
            </w:r>
            <w:r w:rsidR="000E2193" w:rsidRPr="000E2193">
              <w:rPr>
                <w:rFonts w:ascii="Arial" w:hAnsi="Arial" w:cs="Arial"/>
                <w:b/>
                <w:sz w:val="22"/>
                <w:szCs w:val="22"/>
              </w:rPr>
              <w:t>.</w:t>
            </w:r>
          </w:p>
          <w:p w:rsidR="000E2193" w:rsidRPr="00784727" w:rsidRDefault="00F73156" w:rsidP="000E2193">
            <w:pPr>
              <w:pStyle w:val="BodyText"/>
              <w:numPr>
                <w:ilvl w:val="0"/>
                <w:numId w:val="3"/>
              </w:numPr>
              <w:tabs>
                <w:tab w:val="clear" w:pos="720"/>
                <w:tab w:val="left" w:pos="378"/>
              </w:tabs>
              <w:spacing w:before="28" w:after="28"/>
              <w:ind w:left="198" w:hanging="270"/>
              <w:jc w:val="both"/>
              <w:rPr>
                <w:rFonts w:ascii="Arial" w:hAnsi="Arial" w:cs="Arial"/>
                <w:sz w:val="22"/>
                <w:szCs w:val="22"/>
              </w:rPr>
            </w:pPr>
            <w:r w:rsidRPr="00F73156">
              <w:rPr>
                <w:rFonts w:ascii="Arial" w:hAnsi="Arial" w:cs="Arial"/>
                <w:b/>
                <w:sz w:val="22"/>
                <w:szCs w:val="22"/>
              </w:rPr>
              <w:t>16  Months</w:t>
            </w:r>
            <w:r w:rsidR="000E2193" w:rsidRPr="000E2193">
              <w:rPr>
                <w:rFonts w:ascii="Arial" w:hAnsi="Arial" w:cs="Arial"/>
                <w:sz w:val="22"/>
                <w:szCs w:val="22"/>
              </w:rPr>
              <w:t xml:space="preserve"> of </w:t>
            </w:r>
            <w:r w:rsidR="004A1EC5">
              <w:rPr>
                <w:rFonts w:ascii="Arial" w:hAnsi="Arial" w:cs="Arial"/>
                <w:sz w:val="22"/>
                <w:szCs w:val="22"/>
              </w:rPr>
              <w:t xml:space="preserve"> strong </w:t>
            </w:r>
            <w:r w:rsidR="000E2193" w:rsidRPr="000E2193">
              <w:rPr>
                <w:rFonts w:ascii="Arial" w:hAnsi="Arial" w:cs="Arial"/>
                <w:sz w:val="22"/>
                <w:szCs w:val="22"/>
              </w:rPr>
              <w:t xml:space="preserve">experience in </w:t>
            </w:r>
            <w:r w:rsidR="00784727" w:rsidRPr="00784727">
              <w:rPr>
                <w:rFonts w:ascii="Arial" w:hAnsi="Arial" w:cs="Arial"/>
                <w:b/>
                <w:sz w:val="22"/>
                <w:szCs w:val="22"/>
              </w:rPr>
              <w:t>Node.js platform</w:t>
            </w:r>
          </w:p>
          <w:p w:rsidR="00784727" w:rsidRPr="000E2193" w:rsidRDefault="00784727" w:rsidP="000E2193">
            <w:pPr>
              <w:pStyle w:val="BodyText"/>
              <w:numPr>
                <w:ilvl w:val="0"/>
                <w:numId w:val="3"/>
              </w:numPr>
              <w:tabs>
                <w:tab w:val="clear" w:pos="720"/>
                <w:tab w:val="left" w:pos="378"/>
              </w:tabs>
              <w:spacing w:before="28" w:after="28"/>
              <w:ind w:left="198" w:hanging="270"/>
              <w:jc w:val="both"/>
              <w:rPr>
                <w:rFonts w:ascii="Arial" w:hAnsi="Arial" w:cs="Arial"/>
                <w:sz w:val="22"/>
                <w:szCs w:val="22"/>
              </w:rPr>
            </w:pPr>
            <w:r>
              <w:rPr>
                <w:rFonts w:ascii="Arial" w:hAnsi="Arial" w:cs="Arial"/>
                <w:sz w:val="22"/>
                <w:szCs w:val="22"/>
              </w:rPr>
              <w:t xml:space="preserve">Experience in Ecommerce backend preferably in </w:t>
            </w:r>
            <w:r w:rsidRPr="00784727">
              <w:rPr>
                <w:rFonts w:ascii="Arial" w:hAnsi="Arial" w:cs="Arial"/>
                <w:b/>
                <w:sz w:val="22"/>
                <w:szCs w:val="22"/>
              </w:rPr>
              <w:t>Node.js</w:t>
            </w:r>
            <w:r>
              <w:rPr>
                <w:rFonts w:ascii="Arial" w:hAnsi="Arial" w:cs="Arial"/>
                <w:sz w:val="22"/>
                <w:szCs w:val="22"/>
              </w:rPr>
              <w:t xml:space="preserve"> </w:t>
            </w:r>
            <w:proofErr w:type="gramStart"/>
            <w:r>
              <w:rPr>
                <w:rFonts w:ascii="Arial" w:hAnsi="Arial" w:cs="Arial"/>
                <w:sz w:val="22"/>
                <w:szCs w:val="22"/>
              </w:rPr>
              <w:t>And</w:t>
            </w:r>
            <w:proofErr w:type="gramEnd"/>
            <w:r>
              <w:rPr>
                <w:rFonts w:ascii="Arial" w:hAnsi="Arial" w:cs="Arial"/>
                <w:sz w:val="22"/>
                <w:szCs w:val="22"/>
              </w:rPr>
              <w:t xml:space="preserve"> </w:t>
            </w:r>
            <w:proofErr w:type="spellStart"/>
            <w:r w:rsidRPr="00784727">
              <w:rPr>
                <w:rFonts w:ascii="Arial" w:hAnsi="Arial" w:cs="Arial"/>
                <w:b/>
                <w:sz w:val="22"/>
                <w:szCs w:val="22"/>
              </w:rPr>
              <w:t>MongoDB</w:t>
            </w:r>
            <w:proofErr w:type="spellEnd"/>
            <w:r>
              <w:rPr>
                <w:rFonts w:ascii="Arial" w:hAnsi="Arial" w:cs="Arial"/>
                <w:b/>
                <w:sz w:val="22"/>
                <w:szCs w:val="22"/>
              </w:rPr>
              <w:t>.</w:t>
            </w:r>
          </w:p>
          <w:p w:rsidR="000E2193" w:rsidRP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 xml:space="preserve">Experience in developing </w:t>
            </w:r>
            <w:proofErr w:type="spellStart"/>
            <w:r w:rsidRPr="000E2193">
              <w:rPr>
                <w:rFonts w:ascii="Arial" w:hAnsi="Arial" w:cs="Arial"/>
                <w:b/>
                <w:bCs/>
                <w:sz w:val="22"/>
                <w:szCs w:val="22"/>
              </w:rPr>
              <w:t>RESTful</w:t>
            </w:r>
            <w:proofErr w:type="spellEnd"/>
            <w:r w:rsidRPr="000E2193">
              <w:rPr>
                <w:rFonts w:ascii="Arial" w:hAnsi="Arial" w:cs="Arial"/>
                <w:sz w:val="22"/>
                <w:szCs w:val="22"/>
              </w:rPr>
              <w:t xml:space="preserve"> based web services using </w:t>
            </w:r>
            <w:r w:rsidRPr="000E2193">
              <w:rPr>
                <w:rFonts w:ascii="Arial" w:hAnsi="Arial" w:cs="Arial"/>
                <w:b/>
                <w:bCs/>
                <w:sz w:val="22"/>
                <w:szCs w:val="22"/>
              </w:rPr>
              <w:t>Expess.js</w:t>
            </w:r>
            <w:r w:rsidR="00784727">
              <w:rPr>
                <w:rFonts w:ascii="Arial" w:hAnsi="Arial" w:cs="Arial"/>
                <w:b/>
                <w:bCs/>
                <w:sz w:val="22"/>
                <w:szCs w:val="22"/>
              </w:rPr>
              <w:t>.</w:t>
            </w:r>
          </w:p>
          <w:p w:rsidR="000E2193" w:rsidRP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Knowledge of Model View Controller (</w:t>
            </w:r>
            <w:r w:rsidRPr="000E2193">
              <w:rPr>
                <w:rFonts w:ascii="Arial" w:hAnsi="Arial" w:cs="Arial"/>
                <w:b/>
                <w:bCs/>
                <w:sz w:val="22"/>
                <w:szCs w:val="22"/>
              </w:rPr>
              <w:t>MVC</w:t>
            </w:r>
            <w:r w:rsidRPr="000E2193">
              <w:rPr>
                <w:rFonts w:ascii="Arial" w:hAnsi="Arial" w:cs="Arial"/>
                <w:sz w:val="22"/>
                <w:szCs w:val="22"/>
              </w:rPr>
              <w:t xml:space="preserve">) </w:t>
            </w:r>
            <w:proofErr w:type="gramStart"/>
            <w:r w:rsidR="00783A79">
              <w:rPr>
                <w:rFonts w:ascii="Arial" w:hAnsi="Arial" w:cs="Arial"/>
                <w:sz w:val="22"/>
                <w:szCs w:val="22"/>
              </w:rPr>
              <w:t xml:space="preserve">or </w:t>
            </w:r>
            <w:r w:rsidRPr="000E2193">
              <w:rPr>
                <w:rFonts w:ascii="Arial" w:hAnsi="Arial" w:cs="Arial"/>
                <w:sz w:val="22"/>
                <w:szCs w:val="22"/>
              </w:rPr>
              <w:t xml:space="preserve"> Architecture</w:t>
            </w:r>
            <w:proofErr w:type="gramEnd"/>
            <w:r w:rsidRPr="000E2193">
              <w:rPr>
                <w:rFonts w:ascii="Arial" w:hAnsi="Arial" w:cs="Arial"/>
                <w:sz w:val="22"/>
                <w:szCs w:val="22"/>
              </w:rPr>
              <w:t>.</w:t>
            </w:r>
          </w:p>
          <w:p w:rsidR="000E2193" w:rsidRP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 xml:space="preserve">Developed POC for </w:t>
            </w:r>
            <w:r w:rsidR="00784727">
              <w:rPr>
                <w:rFonts w:ascii="Arial" w:hAnsi="Arial" w:cs="Arial"/>
                <w:b/>
                <w:bCs/>
                <w:sz w:val="22"/>
                <w:szCs w:val="22"/>
              </w:rPr>
              <w:t xml:space="preserve">Google Glass </w:t>
            </w:r>
            <w:r w:rsidR="00784727">
              <w:rPr>
                <w:rFonts w:ascii="Arial" w:hAnsi="Arial" w:cs="Arial"/>
                <w:bCs/>
                <w:sz w:val="22"/>
                <w:szCs w:val="22"/>
              </w:rPr>
              <w:t>using WEBRTC and Socket.io for Live Streaming of Video.</w:t>
            </w:r>
            <w:r w:rsidRPr="000E2193">
              <w:rPr>
                <w:rFonts w:ascii="Arial" w:hAnsi="Arial" w:cs="Arial"/>
                <w:sz w:val="22"/>
                <w:szCs w:val="22"/>
              </w:rPr>
              <w:t xml:space="preserve"> </w:t>
            </w:r>
          </w:p>
          <w:p w:rsidR="000E2193" w:rsidRPr="000E2193" w:rsidRDefault="000E2193" w:rsidP="000E2193">
            <w:pPr>
              <w:pStyle w:val="BodyText"/>
              <w:numPr>
                <w:ilvl w:val="0"/>
                <w:numId w:val="3"/>
              </w:numPr>
              <w:tabs>
                <w:tab w:val="clear" w:pos="720"/>
                <w:tab w:val="left" w:pos="378"/>
              </w:tabs>
              <w:spacing w:before="28" w:after="28"/>
              <w:ind w:left="198" w:hanging="270"/>
              <w:jc w:val="both"/>
              <w:rPr>
                <w:rFonts w:ascii="Arial" w:hAnsi="Arial" w:cs="Arial"/>
                <w:sz w:val="22"/>
                <w:szCs w:val="22"/>
              </w:rPr>
            </w:pPr>
            <w:r w:rsidRPr="000E2193">
              <w:rPr>
                <w:rFonts w:ascii="Arial" w:hAnsi="Arial" w:cs="Arial"/>
                <w:sz w:val="22"/>
                <w:szCs w:val="22"/>
              </w:rPr>
              <w:t xml:space="preserve">Have developed on </w:t>
            </w:r>
            <w:r w:rsidRPr="000E2193">
              <w:rPr>
                <w:rFonts w:ascii="Arial" w:hAnsi="Arial" w:cs="Arial"/>
                <w:b/>
                <w:sz w:val="22"/>
                <w:szCs w:val="22"/>
              </w:rPr>
              <w:t>Node.js</w:t>
            </w:r>
            <w:r w:rsidRPr="000E2193">
              <w:rPr>
                <w:rFonts w:ascii="Arial" w:hAnsi="Arial" w:cs="Arial"/>
                <w:sz w:val="22"/>
                <w:szCs w:val="22"/>
              </w:rPr>
              <w:t xml:space="preserve"> stack including </w:t>
            </w:r>
            <w:r w:rsidR="00784727">
              <w:rPr>
                <w:rFonts w:ascii="Arial" w:hAnsi="Arial" w:cs="Arial"/>
                <w:b/>
                <w:sz w:val="22"/>
                <w:szCs w:val="22"/>
              </w:rPr>
              <w:t>Socket.io, E</w:t>
            </w:r>
            <w:r w:rsidRPr="000E2193">
              <w:rPr>
                <w:rFonts w:ascii="Arial" w:hAnsi="Arial" w:cs="Arial"/>
                <w:b/>
                <w:sz w:val="22"/>
                <w:szCs w:val="22"/>
              </w:rPr>
              <w:t>xpress</w:t>
            </w:r>
            <w:r w:rsidR="00784727">
              <w:rPr>
                <w:rFonts w:ascii="Arial" w:hAnsi="Arial" w:cs="Arial"/>
                <w:b/>
                <w:sz w:val="22"/>
                <w:szCs w:val="22"/>
              </w:rPr>
              <w:t>.</w:t>
            </w:r>
            <w:r w:rsidRPr="000E2193">
              <w:rPr>
                <w:rFonts w:ascii="Arial" w:hAnsi="Arial" w:cs="Arial"/>
                <w:b/>
                <w:sz w:val="22"/>
                <w:szCs w:val="22"/>
              </w:rPr>
              <w:t>js</w:t>
            </w:r>
            <w:r w:rsidRPr="000E2193">
              <w:rPr>
                <w:rFonts w:ascii="Arial" w:hAnsi="Arial" w:cs="Arial"/>
                <w:sz w:val="22"/>
                <w:szCs w:val="22"/>
              </w:rPr>
              <w:t xml:space="preserve"> and </w:t>
            </w:r>
            <w:r w:rsidR="00784727">
              <w:rPr>
                <w:rFonts w:ascii="Arial" w:hAnsi="Arial" w:cs="Arial"/>
                <w:b/>
                <w:sz w:val="22"/>
                <w:szCs w:val="22"/>
              </w:rPr>
              <w:t>M</w:t>
            </w:r>
            <w:r w:rsidRPr="000E2193">
              <w:rPr>
                <w:rFonts w:ascii="Arial" w:hAnsi="Arial" w:cs="Arial"/>
                <w:b/>
                <w:sz w:val="22"/>
                <w:szCs w:val="22"/>
              </w:rPr>
              <w:t>ongoose</w:t>
            </w:r>
            <w:r w:rsidRPr="000E2193">
              <w:rPr>
                <w:rFonts w:ascii="Arial" w:hAnsi="Arial" w:cs="Arial"/>
                <w:sz w:val="22"/>
                <w:szCs w:val="22"/>
              </w:rPr>
              <w:t xml:space="preserve"> for </w:t>
            </w:r>
            <w:proofErr w:type="spellStart"/>
            <w:r w:rsidR="00784727">
              <w:rPr>
                <w:rFonts w:ascii="Arial" w:hAnsi="Arial" w:cs="Arial"/>
                <w:b/>
                <w:bCs/>
                <w:sz w:val="22"/>
                <w:szCs w:val="22"/>
              </w:rPr>
              <w:t>M</w:t>
            </w:r>
            <w:r w:rsidRPr="000E2193">
              <w:rPr>
                <w:rFonts w:ascii="Arial" w:hAnsi="Arial" w:cs="Arial"/>
                <w:b/>
                <w:bCs/>
                <w:sz w:val="22"/>
                <w:szCs w:val="22"/>
              </w:rPr>
              <w:t>ongodb</w:t>
            </w:r>
            <w:proofErr w:type="spellEnd"/>
            <w:r w:rsidRPr="000E2193">
              <w:rPr>
                <w:rFonts w:ascii="Arial" w:hAnsi="Arial" w:cs="Arial"/>
                <w:sz w:val="22"/>
                <w:szCs w:val="22"/>
              </w:rPr>
              <w:t>.</w:t>
            </w:r>
          </w:p>
          <w:p w:rsidR="00784727" w:rsidRPr="000E2193" w:rsidRDefault="00784727" w:rsidP="00784727">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 xml:space="preserve">Experience of </w:t>
            </w:r>
            <w:proofErr w:type="spellStart"/>
            <w:r w:rsidRPr="000E2193">
              <w:rPr>
                <w:rFonts w:ascii="Arial" w:hAnsi="Arial" w:cs="Arial"/>
                <w:b/>
                <w:bCs/>
                <w:sz w:val="22"/>
                <w:szCs w:val="22"/>
              </w:rPr>
              <w:t>Gruntjs</w:t>
            </w:r>
            <w:proofErr w:type="spellEnd"/>
            <w:r w:rsidRPr="000E2193">
              <w:rPr>
                <w:rFonts w:ascii="Arial" w:hAnsi="Arial" w:cs="Arial"/>
                <w:b/>
                <w:bCs/>
                <w:sz w:val="22"/>
                <w:szCs w:val="22"/>
              </w:rPr>
              <w:t>, Yeoman.</w:t>
            </w:r>
          </w:p>
          <w:p w:rsidR="000E2193" w:rsidRP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 xml:space="preserve">Experience of version controller </w:t>
            </w:r>
            <w:proofErr w:type="spellStart"/>
            <w:r w:rsidRPr="000E2193">
              <w:rPr>
                <w:rFonts w:ascii="Arial" w:hAnsi="Arial" w:cs="Arial"/>
                <w:b/>
                <w:bCs/>
                <w:sz w:val="22"/>
                <w:szCs w:val="22"/>
              </w:rPr>
              <w:t>Git</w:t>
            </w:r>
            <w:proofErr w:type="spellEnd"/>
            <w:r w:rsidRPr="000E2193">
              <w:rPr>
                <w:rFonts w:ascii="Arial" w:hAnsi="Arial" w:cs="Arial"/>
                <w:b/>
                <w:bCs/>
                <w:sz w:val="22"/>
                <w:szCs w:val="22"/>
              </w:rPr>
              <w:t xml:space="preserve"> </w:t>
            </w:r>
            <w:r w:rsidRPr="000E2193">
              <w:rPr>
                <w:rFonts w:ascii="Arial" w:hAnsi="Arial" w:cs="Arial"/>
                <w:sz w:val="22"/>
                <w:szCs w:val="22"/>
              </w:rPr>
              <w:t>and</w:t>
            </w:r>
            <w:r w:rsidRPr="000E2193">
              <w:rPr>
                <w:rFonts w:ascii="Arial" w:hAnsi="Arial" w:cs="Arial"/>
                <w:b/>
                <w:bCs/>
                <w:sz w:val="22"/>
                <w:szCs w:val="22"/>
              </w:rPr>
              <w:t xml:space="preserve"> </w:t>
            </w:r>
            <w:proofErr w:type="spellStart"/>
            <w:r w:rsidRPr="000E2193">
              <w:rPr>
                <w:rFonts w:ascii="Arial" w:hAnsi="Arial" w:cs="Arial"/>
                <w:b/>
                <w:bCs/>
                <w:sz w:val="22"/>
                <w:szCs w:val="22"/>
              </w:rPr>
              <w:t>SVN</w:t>
            </w:r>
            <w:proofErr w:type="gramStart"/>
            <w:r w:rsidR="00784727">
              <w:rPr>
                <w:rFonts w:ascii="Arial" w:hAnsi="Arial" w:cs="Arial"/>
                <w:b/>
                <w:bCs/>
                <w:sz w:val="22"/>
                <w:szCs w:val="22"/>
              </w:rPr>
              <w:t>,TortoiseHG</w:t>
            </w:r>
            <w:proofErr w:type="spellEnd"/>
            <w:proofErr w:type="gramEnd"/>
            <w:r w:rsidRPr="000E2193">
              <w:rPr>
                <w:rFonts w:ascii="Arial" w:hAnsi="Arial" w:cs="Arial"/>
                <w:b/>
                <w:bCs/>
                <w:sz w:val="22"/>
                <w:szCs w:val="22"/>
              </w:rPr>
              <w:t>.</w:t>
            </w:r>
          </w:p>
          <w:p w:rsidR="000E2193" w:rsidRP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 xml:space="preserve">Good Knowledge of Object Oriented </w:t>
            </w:r>
            <w:proofErr w:type="gramStart"/>
            <w:r w:rsidRPr="000E2193">
              <w:rPr>
                <w:rFonts w:ascii="Arial" w:hAnsi="Arial" w:cs="Arial"/>
                <w:sz w:val="22"/>
                <w:szCs w:val="22"/>
              </w:rPr>
              <w:t>Concepts(</w:t>
            </w:r>
            <w:proofErr w:type="gramEnd"/>
            <w:r w:rsidRPr="000E2193">
              <w:rPr>
                <w:rFonts w:ascii="Arial" w:hAnsi="Arial" w:cs="Arial"/>
                <w:b/>
                <w:bCs/>
                <w:sz w:val="22"/>
                <w:szCs w:val="22"/>
              </w:rPr>
              <w:t>OOPS</w:t>
            </w:r>
            <w:r w:rsidRPr="000E2193">
              <w:rPr>
                <w:rFonts w:ascii="Arial" w:hAnsi="Arial" w:cs="Arial"/>
                <w:sz w:val="22"/>
                <w:szCs w:val="22"/>
              </w:rPr>
              <w:t>).</w:t>
            </w:r>
          </w:p>
          <w:p w:rsidR="000E2193" w:rsidRDefault="000E2193" w:rsidP="000E2193">
            <w:pPr>
              <w:numPr>
                <w:ilvl w:val="0"/>
                <w:numId w:val="3"/>
              </w:numPr>
              <w:tabs>
                <w:tab w:val="clear" w:pos="720"/>
                <w:tab w:val="left" w:pos="378"/>
              </w:tabs>
              <w:suppressAutoHyphens/>
              <w:ind w:left="198" w:hanging="270"/>
              <w:jc w:val="both"/>
              <w:rPr>
                <w:rFonts w:ascii="Arial" w:hAnsi="Arial" w:cs="Arial"/>
                <w:sz w:val="22"/>
                <w:szCs w:val="22"/>
              </w:rPr>
            </w:pPr>
            <w:r w:rsidRPr="000E2193">
              <w:rPr>
                <w:rFonts w:ascii="Arial" w:hAnsi="Arial" w:cs="Arial"/>
                <w:sz w:val="22"/>
                <w:szCs w:val="22"/>
              </w:rPr>
              <w:t>Have worked in both prototype based product development and in waterfall based application development.</w:t>
            </w:r>
          </w:p>
          <w:p w:rsidR="00CE0819" w:rsidRPr="00960340" w:rsidRDefault="00F73156" w:rsidP="00960340">
            <w:pPr>
              <w:pStyle w:val="BodyText"/>
              <w:numPr>
                <w:ilvl w:val="0"/>
                <w:numId w:val="3"/>
              </w:numPr>
              <w:tabs>
                <w:tab w:val="clear" w:pos="720"/>
                <w:tab w:val="left" w:pos="378"/>
              </w:tabs>
              <w:spacing w:before="28" w:after="28"/>
              <w:ind w:left="198" w:hanging="270"/>
              <w:jc w:val="both"/>
              <w:rPr>
                <w:rFonts w:ascii="Arial" w:hAnsi="Arial" w:cs="Arial"/>
                <w:sz w:val="22"/>
                <w:szCs w:val="22"/>
              </w:rPr>
            </w:pPr>
            <w:r>
              <w:rPr>
                <w:rFonts w:ascii="Arial" w:hAnsi="Arial" w:cs="Arial"/>
                <w:sz w:val="22"/>
                <w:szCs w:val="22"/>
              </w:rPr>
              <w:t>Experienced in web development using HTML</w:t>
            </w:r>
            <w:proofErr w:type="gramStart"/>
            <w:r>
              <w:rPr>
                <w:rFonts w:ascii="Arial" w:hAnsi="Arial" w:cs="Arial"/>
                <w:sz w:val="22"/>
                <w:szCs w:val="22"/>
              </w:rPr>
              <w:t>,CSS3,jQuery,</w:t>
            </w:r>
            <w:r w:rsidR="00960340">
              <w:rPr>
                <w:rFonts w:ascii="Arial" w:hAnsi="Arial" w:cs="Arial"/>
                <w:sz w:val="22"/>
                <w:szCs w:val="22"/>
              </w:rPr>
              <w:t>Javascript</w:t>
            </w:r>
            <w:proofErr w:type="gramEnd"/>
            <w:r>
              <w:rPr>
                <w:rFonts w:ascii="Arial" w:hAnsi="Arial" w:cs="Arial"/>
                <w:sz w:val="22"/>
                <w:szCs w:val="22"/>
              </w:rPr>
              <w:t xml:space="preserve"> projects.</w:t>
            </w:r>
            <w:r w:rsidR="00CE0819" w:rsidRPr="00960340">
              <w:rPr>
                <w:rFonts w:ascii="Arial" w:hAnsi="Arial" w:cs="Arial"/>
                <w:color w:val="000000"/>
                <w:sz w:val="22"/>
                <w:szCs w:val="22"/>
              </w:rPr>
              <w:t>.</w:t>
            </w:r>
          </w:p>
          <w:p w:rsidR="00C7220C" w:rsidRPr="00F73156" w:rsidRDefault="00C7220C" w:rsidP="00F73156">
            <w:pPr>
              <w:tabs>
                <w:tab w:val="left" w:pos="378"/>
              </w:tabs>
              <w:suppressAutoHyphens/>
              <w:ind w:left="198"/>
              <w:jc w:val="both"/>
              <w:rPr>
                <w:rFonts w:ascii="Arial" w:hAnsi="Arial" w:cs="Arial"/>
                <w:sz w:val="22"/>
                <w:szCs w:val="22"/>
              </w:rPr>
            </w:pPr>
          </w:p>
        </w:tc>
        <w:bookmarkStart w:id="0" w:name="_GoBack"/>
        <w:bookmarkEnd w:id="0"/>
      </w:tr>
      <w:tr w:rsidR="00904BE7" w:rsidRPr="000E2193" w:rsidTr="008459F8">
        <w:trPr>
          <w:gridAfter w:val="1"/>
          <w:wAfter w:w="90" w:type="dxa"/>
          <w:trHeight w:val="288"/>
        </w:trPr>
        <w:tc>
          <w:tcPr>
            <w:tcW w:w="1350" w:type="dxa"/>
            <w:vMerge w:val="restart"/>
            <w:tcBorders>
              <w:top w:val="dotted" w:sz="6" w:space="0" w:color="A6A6A6" w:themeColor="background1" w:themeShade="A6"/>
            </w:tcBorders>
            <w:tcMar>
              <w:top w:w="108" w:type="dxa"/>
              <w:bottom w:w="0" w:type="dxa"/>
            </w:tcMar>
          </w:tcPr>
          <w:p w:rsidR="00904BE7" w:rsidRPr="000E2193" w:rsidRDefault="007F0D22" w:rsidP="007F0D22">
            <w:pPr>
              <w:rPr>
                <w:rFonts w:ascii="Arial" w:hAnsi="Arial" w:cs="Arial"/>
                <w:b/>
                <w:sz w:val="22"/>
                <w:szCs w:val="22"/>
              </w:rPr>
            </w:pPr>
            <w:r>
              <w:rPr>
                <w:rFonts w:ascii="Arial" w:hAnsi="Arial" w:cs="Arial"/>
                <w:b/>
                <w:sz w:val="22"/>
                <w:szCs w:val="22"/>
              </w:rPr>
              <w:t>Sk</w:t>
            </w:r>
            <w:r w:rsidR="00904BE7" w:rsidRPr="000E2193">
              <w:rPr>
                <w:rFonts w:ascii="Arial" w:hAnsi="Arial" w:cs="Arial"/>
                <w:b/>
                <w:sz w:val="22"/>
                <w:szCs w:val="22"/>
              </w:rPr>
              <w:t>ills</w:t>
            </w:r>
            <w:r w:rsidR="000B21FA" w:rsidRPr="000E2193">
              <w:rPr>
                <w:rFonts w:ascii="Arial" w:hAnsi="Arial" w:cs="Arial"/>
                <w:b/>
                <w:sz w:val="22"/>
                <w:szCs w:val="22"/>
              </w:rPr>
              <w:t xml:space="preserve"> and Expertise</w:t>
            </w:r>
          </w:p>
        </w:tc>
        <w:tc>
          <w:tcPr>
            <w:tcW w:w="180" w:type="dxa"/>
            <w:vMerge w:val="restart"/>
            <w:tcBorders>
              <w:top w:val="dotted" w:sz="6" w:space="0" w:color="A6A6A6" w:themeColor="background1" w:themeShade="A6"/>
            </w:tcBorders>
            <w:tcMar>
              <w:top w:w="108" w:type="dxa"/>
              <w:bottom w:w="0" w:type="dxa"/>
            </w:tcMar>
          </w:tcPr>
          <w:p w:rsidR="00904BE7" w:rsidRPr="000E2193" w:rsidRDefault="00904BE7" w:rsidP="00C115EB">
            <w:pPr>
              <w:rPr>
                <w:rFonts w:ascii="Arial" w:hAnsi="Arial" w:cs="Arial"/>
                <w:sz w:val="22"/>
                <w:szCs w:val="22"/>
              </w:rPr>
            </w:pPr>
          </w:p>
        </w:tc>
        <w:tc>
          <w:tcPr>
            <w:tcW w:w="8820" w:type="dxa"/>
            <w:tcBorders>
              <w:top w:val="dotted" w:sz="6" w:space="0" w:color="A6A6A6" w:themeColor="background1" w:themeShade="A6"/>
            </w:tcBorders>
            <w:tcMar>
              <w:top w:w="108" w:type="dxa"/>
              <w:bottom w:w="0" w:type="dxa"/>
            </w:tcMar>
          </w:tcPr>
          <w:p w:rsidR="00904BE7" w:rsidRPr="000E2193" w:rsidRDefault="00EE70FC" w:rsidP="00421CE3">
            <w:pPr>
              <w:pStyle w:val="ResumeText"/>
              <w:spacing w:line="240" w:lineRule="auto"/>
              <w:ind w:right="18"/>
              <w:jc w:val="both"/>
              <w:rPr>
                <w:rFonts w:ascii="Arial" w:hAnsi="Arial" w:cs="Arial"/>
                <w:color w:val="auto"/>
                <w:sz w:val="22"/>
                <w:szCs w:val="22"/>
              </w:rPr>
            </w:pPr>
            <w:r w:rsidRPr="000E2193">
              <w:rPr>
                <w:rFonts w:ascii="Arial" w:hAnsi="Arial" w:cs="Arial"/>
                <w:b/>
                <w:color w:val="auto"/>
                <w:sz w:val="22"/>
                <w:szCs w:val="22"/>
              </w:rPr>
              <w:t>Expertise</w:t>
            </w:r>
            <w:r w:rsidR="004325D9">
              <w:rPr>
                <w:rFonts w:ascii="Arial" w:hAnsi="Arial" w:cs="Arial"/>
                <w:b/>
                <w:color w:val="auto"/>
                <w:sz w:val="22"/>
                <w:szCs w:val="22"/>
              </w:rPr>
              <w:t>:</w:t>
            </w:r>
            <w:r w:rsidR="004927DD" w:rsidRPr="000E2193">
              <w:rPr>
                <w:rFonts w:ascii="Arial" w:hAnsi="Arial" w:cs="Arial"/>
                <w:color w:val="auto"/>
                <w:sz w:val="22"/>
                <w:szCs w:val="22"/>
              </w:rPr>
              <w:t xml:space="preserve"> </w:t>
            </w:r>
            <w:r w:rsidR="00E308BE" w:rsidRPr="000E2193">
              <w:rPr>
                <w:rFonts w:ascii="Arial" w:hAnsi="Arial" w:cs="Arial"/>
                <w:color w:val="auto"/>
                <w:sz w:val="22"/>
                <w:szCs w:val="22"/>
              </w:rPr>
              <w:t>Cross browser compatible web development.</w:t>
            </w:r>
          </w:p>
        </w:tc>
      </w:tr>
      <w:tr w:rsidR="00EE70FC" w:rsidRPr="000E2193" w:rsidTr="008459F8">
        <w:trPr>
          <w:gridAfter w:val="1"/>
          <w:wAfter w:w="90" w:type="dxa"/>
          <w:trHeight w:val="868"/>
        </w:trPr>
        <w:tc>
          <w:tcPr>
            <w:tcW w:w="1350" w:type="dxa"/>
            <w:vMerge/>
            <w:tcMar>
              <w:top w:w="108" w:type="dxa"/>
              <w:bottom w:w="0" w:type="dxa"/>
            </w:tcMar>
          </w:tcPr>
          <w:p w:rsidR="00EE70FC" w:rsidRPr="000E2193" w:rsidRDefault="00EE70FC" w:rsidP="00C7220C">
            <w:pPr>
              <w:jc w:val="right"/>
              <w:rPr>
                <w:rFonts w:ascii="Arial" w:hAnsi="Arial" w:cs="Arial"/>
                <w:b/>
                <w:sz w:val="22"/>
                <w:szCs w:val="22"/>
              </w:rPr>
            </w:pPr>
          </w:p>
        </w:tc>
        <w:tc>
          <w:tcPr>
            <w:tcW w:w="180" w:type="dxa"/>
            <w:vMerge/>
            <w:tcMar>
              <w:top w:w="108" w:type="dxa"/>
              <w:bottom w:w="0" w:type="dxa"/>
            </w:tcMar>
          </w:tcPr>
          <w:p w:rsidR="00EE70FC" w:rsidRPr="000E2193" w:rsidRDefault="00EE70FC" w:rsidP="00C115EB">
            <w:pPr>
              <w:rPr>
                <w:rFonts w:ascii="Arial" w:hAnsi="Arial" w:cs="Arial"/>
                <w:sz w:val="22"/>
                <w:szCs w:val="22"/>
              </w:rPr>
            </w:pPr>
          </w:p>
        </w:tc>
        <w:tc>
          <w:tcPr>
            <w:tcW w:w="8820" w:type="dxa"/>
            <w:tcMar>
              <w:top w:w="108" w:type="dxa"/>
              <w:bottom w:w="0" w:type="dxa"/>
            </w:tcMar>
          </w:tcPr>
          <w:p w:rsidR="00EE70FC" w:rsidRPr="000E2193" w:rsidRDefault="00EE70FC" w:rsidP="00431E26">
            <w:pPr>
              <w:pStyle w:val="ResumeText"/>
              <w:spacing w:line="240" w:lineRule="auto"/>
              <w:ind w:right="18"/>
              <w:rPr>
                <w:rFonts w:ascii="Arial" w:hAnsi="Arial" w:cs="Arial"/>
                <w:b/>
                <w:color w:val="auto"/>
                <w:sz w:val="22"/>
                <w:szCs w:val="22"/>
              </w:rPr>
            </w:pPr>
            <w:r w:rsidRPr="000E2193">
              <w:rPr>
                <w:rFonts w:ascii="Arial" w:hAnsi="Arial" w:cs="Arial"/>
                <w:b/>
                <w:color w:val="auto"/>
                <w:sz w:val="22"/>
                <w:szCs w:val="22"/>
              </w:rPr>
              <w:t>Programming Languages</w:t>
            </w:r>
            <w:r w:rsidR="00034C88">
              <w:rPr>
                <w:rFonts w:ascii="Arial" w:hAnsi="Arial" w:cs="Arial"/>
                <w:b/>
                <w:color w:val="auto"/>
                <w:sz w:val="22"/>
                <w:szCs w:val="22"/>
              </w:rPr>
              <w:t xml:space="preserve">/ </w:t>
            </w:r>
            <w:r w:rsidR="00034C88" w:rsidRPr="00034C88">
              <w:rPr>
                <w:rFonts w:ascii="Arial" w:hAnsi="Arial" w:cs="Arial"/>
                <w:b/>
                <w:bCs/>
                <w:color w:val="auto"/>
                <w:sz w:val="22"/>
                <w:szCs w:val="22"/>
              </w:rPr>
              <w:t>Technologies</w:t>
            </w:r>
            <w:r w:rsidR="00B84106">
              <w:rPr>
                <w:rFonts w:ascii="Arial" w:hAnsi="Arial" w:cs="Arial"/>
                <w:b/>
                <w:bCs/>
                <w:color w:val="auto"/>
                <w:sz w:val="22"/>
                <w:szCs w:val="22"/>
              </w:rPr>
              <w:t>:</w:t>
            </w:r>
            <w:r w:rsidR="00034C88">
              <w:rPr>
                <w:rFonts w:ascii="Arial" w:hAnsi="Arial" w:cs="Arial"/>
                <w:b/>
                <w:bCs/>
                <w:color w:val="auto"/>
                <w:sz w:val="18"/>
                <w:szCs w:val="18"/>
              </w:rPr>
              <w:t xml:space="preserve"> </w:t>
            </w:r>
            <w:r w:rsidR="00242088" w:rsidRPr="000E2193">
              <w:rPr>
                <w:rFonts w:ascii="Arial" w:hAnsi="Arial" w:cs="Arial"/>
                <w:color w:val="auto"/>
                <w:sz w:val="22"/>
                <w:szCs w:val="22"/>
              </w:rPr>
              <w:t xml:space="preserve"> </w:t>
            </w:r>
            <w:r w:rsidR="00CF2429">
              <w:rPr>
                <w:rFonts w:ascii="Arial" w:hAnsi="Arial" w:cs="Arial"/>
                <w:color w:val="auto"/>
                <w:sz w:val="22"/>
                <w:szCs w:val="22"/>
              </w:rPr>
              <w:t>JavaScript</w:t>
            </w:r>
            <w:r w:rsidR="00034C88">
              <w:rPr>
                <w:rFonts w:ascii="Arial" w:hAnsi="Arial" w:cs="Arial"/>
                <w:color w:val="auto"/>
                <w:sz w:val="22"/>
                <w:szCs w:val="22"/>
              </w:rPr>
              <w:t xml:space="preserve">, Node.js, </w:t>
            </w:r>
            <w:r w:rsidR="00C202CB">
              <w:rPr>
                <w:rFonts w:ascii="Arial" w:hAnsi="Arial" w:cs="Arial"/>
                <w:color w:val="auto"/>
                <w:sz w:val="22"/>
                <w:szCs w:val="22"/>
              </w:rPr>
              <w:t>Angular</w:t>
            </w:r>
            <w:r w:rsidR="00034C88">
              <w:rPr>
                <w:rFonts w:ascii="Arial" w:hAnsi="Arial" w:cs="Arial"/>
                <w:color w:val="auto"/>
                <w:sz w:val="22"/>
                <w:szCs w:val="22"/>
              </w:rPr>
              <w:t>.js, Express.js</w:t>
            </w:r>
            <w:r w:rsidR="0031597B">
              <w:rPr>
                <w:rFonts w:ascii="Arial" w:hAnsi="Arial" w:cs="Arial"/>
                <w:color w:val="auto"/>
                <w:sz w:val="22"/>
                <w:szCs w:val="22"/>
              </w:rPr>
              <w:t xml:space="preserve">, </w:t>
            </w:r>
            <w:proofErr w:type="spellStart"/>
            <w:r w:rsidR="0031597B">
              <w:rPr>
                <w:rFonts w:ascii="Arial" w:hAnsi="Arial" w:cs="Arial"/>
                <w:color w:val="auto"/>
                <w:sz w:val="22"/>
                <w:szCs w:val="22"/>
              </w:rPr>
              <w:t>W</w:t>
            </w:r>
            <w:r w:rsidR="00034C88" w:rsidRPr="00034C88">
              <w:rPr>
                <w:rFonts w:ascii="Arial" w:hAnsi="Arial" w:cs="Arial"/>
                <w:color w:val="auto"/>
                <w:sz w:val="22"/>
                <w:szCs w:val="22"/>
              </w:rPr>
              <w:t>ebRTC</w:t>
            </w:r>
            <w:proofErr w:type="spellEnd"/>
            <w:r w:rsidR="00034C88">
              <w:rPr>
                <w:rFonts w:ascii="Arial" w:hAnsi="Arial" w:cs="Arial"/>
                <w:color w:val="auto"/>
                <w:sz w:val="22"/>
                <w:szCs w:val="22"/>
              </w:rPr>
              <w:t xml:space="preserve">, Socket.io, JSON, </w:t>
            </w:r>
            <w:r w:rsidR="00E01C2D" w:rsidRPr="000E2193">
              <w:rPr>
                <w:rFonts w:ascii="Arial" w:hAnsi="Arial" w:cs="Arial"/>
                <w:color w:val="auto"/>
                <w:sz w:val="22"/>
                <w:szCs w:val="22"/>
              </w:rPr>
              <w:t>REST</w:t>
            </w:r>
            <w:r w:rsidR="0031597B">
              <w:rPr>
                <w:rFonts w:ascii="Arial" w:hAnsi="Arial" w:cs="Arial"/>
                <w:color w:val="auto"/>
                <w:sz w:val="22"/>
                <w:szCs w:val="22"/>
              </w:rPr>
              <w:t xml:space="preserve"> </w:t>
            </w:r>
            <w:proofErr w:type="spellStart"/>
            <w:r w:rsidR="0031597B">
              <w:rPr>
                <w:rFonts w:ascii="Arial" w:hAnsi="Arial" w:cs="Arial"/>
                <w:color w:val="auto"/>
                <w:sz w:val="22"/>
                <w:szCs w:val="22"/>
              </w:rPr>
              <w:t>A</w:t>
            </w:r>
            <w:r w:rsidR="00E01C2D" w:rsidRPr="000E2193">
              <w:rPr>
                <w:rFonts w:ascii="Arial" w:hAnsi="Arial" w:cs="Arial"/>
                <w:color w:val="auto"/>
                <w:sz w:val="22"/>
                <w:szCs w:val="22"/>
              </w:rPr>
              <w:t>pi</w:t>
            </w:r>
            <w:proofErr w:type="spellEnd"/>
            <w:r w:rsidR="00E01C2D" w:rsidRPr="000E2193">
              <w:rPr>
                <w:rFonts w:ascii="Arial" w:hAnsi="Arial" w:cs="Arial"/>
                <w:color w:val="auto"/>
                <w:sz w:val="22"/>
                <w:szCs w:val="22"/>
              </w:rPr>
              <w:t xml:space="preserve">, </w:t>
            </w:r>
            <w:proofErr w:type="spellStart"/>
            <w:r w:rsidR="00E01C2D" w:rsidRPr="000E2193">
              <w:rPr>
                <w:rFonts w:ascii="Arial" w:hAnsi="Arial" w:cs="Arial"/>
                <w:color w:val="auto"/>
                <w:sz w:val="22"/>
                <w:szCs w:val="22"/>
              </w:rPr>
              <w:t>OOPS</w:t>
            </w:r>
            <w:r w:rsidR="00816D81">
              <w:rPr>
                <w:rFonts w:ascii="Arial" w:hAnsi="Arial" w:cs="Arial"/>
                <w:color w:val="auto"/>
                <w:sz w:val="22"/>
                <w:szCs w:val="22"/>
              </w:rPr>
              <w:t>,Html,Css</w:t>
            </w:r>
            <w:proofErr w:type="spellEnd"/>
            <w:r w:rsidR="00816D81">
              <w:rPr>
                <w:rFonts w:ascii="Arial" w:hAnsi="Arial" w:cs="Arial"/>
                <w:color w:val="auto"/>
                <w:sz w:val="22"/>
                <w:szCs w:val="22"/>
              </w:rPr>
              <w:t>.</w:t>
            </w:r>
          </w:p>
        </w:tc>
      </w:tr>
      <w:tr w:rsidR="00EE70FC" w:rsidRPr="000E2193" w:rsidTr="008459F8">
        <w:trPr>
          <w:gridAfter w:val="1"/>
          <w:wAfter w:w="90" w:type="dxa"/>
          <w:trHeight w:val="20"/>
        </w:trPr>
        <w:tc>
          <w:tcPr>
            <w:tcW w:w="1350" w:type="dxa"/>
            <w:vMerge/>
            <w:tcMar>
              <w:top w:w="108" w:type="dxa"/>
              <w:bottom w:w="0" w:type="dxa"/>
            </w:tcMar>
          </w:tcPr>
          <w:p w:rsidR="00EE70FC" w:rsidRPr="000E2193" w:rsidRDefault="00EE70FC" w:rsidP="00C7220C">
            <w:pPr>
              <w:jc w:val="right"/>
              <w:rPr>
                <w:rFonts w:ascii="Arial" w:hAnsi="Arial" w:cs="Arial"/>
                <w:b/>
                <w:sz w:val="22"/>
                <w:szCs w:val="22"/>
              </w:rPr>
            </w:pPr>
          </w:p>
        </w:tc>
        <w:tc>
          <w:tcPr>
            <w:tcW w:w="180" w:type="dxa"/>
            <w:vMerge/>
            <w:tcMar>
              <w:top w:w="108" w:type="dxa"/>
              <w:bottom w:w="0" w:type="dxa"/>
            </w:tcMar>
          </w:tcPr>
          <w:p w:rsidR="00EE70FC" w:rsidRPr="000E2193" w:rsidRDefault="00EE70FC" w:rsidP="00C115EB">
            <w:pPr>
              <w:rPr>
                <w:rFonts w:ascii="Arial" w:hAnsi="Arial" w:cs="Arial"/>
                <w:sz w:val="22"/>
                <w:szCs w:val="22"/>
              </w:rPr>
            </w:pPr>
          </w:p>
        </w:tc>
        <w:tc>
          <w:tcPr>
            <w:tcW w:w="8820" w:type="dxa"/>
            <w:tcMar>
              <w:top w:w="108" w:type="dxa"/>
              <w:bottom w:w="0" w:type="dxa"/>
            </w:tcMar>
          </w:tcPr>
          <w:p w:rsidR="004325D9" w:rsidRPr="004325D9" w:rsidRDefault="004325D9" w:rsidP="00B84106">
            <w:pPr>
              <w:suppressAutoHyphens/>
              <w:jc w:val="both"/>
              <w:rPr>
                <w:rFonts w:ascii="Arial" w:hAnsi="Arial" w:cs="Arial"/>
                <w:b/>
                <w:bCs/>
                <w:sz w:val="22"/>
                <w:szCs w:val="22"/>
              </w:rPr>
            </w:pPr>
            <w:r w:rsidRPr="004325D9">
              <w:rPr>
                <w:rFonts w:ascii="Arial" w:hAnsi="Arial" w:cs="Arial"/>
                <w:b/>
                <w:bCs/>
                <w:sz w:val="22"/>
                <w:szCs w:val="22"/>
              </w:rPr>
              <w:t>Web Design:</w:t>
            </w:r>
            <w:r w:rsidRPr="004325D9">
              <w:rPr>
                <w:rFonts w:ascii="Arial" w:hAnsi="Arial" w:cs="Arial"/>
                <w:b/>
                <w:bCs/>
                <w:sz w:val="22"/>
                <w:szCs w:val="22"/>
              </w:rPr>
              <w:tab/>
            </w:r>
            <w:r w:rsidRPr="004325D9">
              <w:rPr>
                <w:rFonts w:ascii="Arial" w:hAnsi="Arial" w:cs="Arial"/>
                <w:bCs/>
                <w:sz w:val="22"/>
                <w:szCs w:val="22"/>
              </w:rPr>
              <w:t>HTML, CSS</w:t>
            </w:r>
          </w:p>
          <w:p w:rsidR="004325D9" w:rsidRPr="004325D9" w:rsidRDefault="00B84106" w:rsidP="00B84106">
            <w:pPr>
              <w:suppressAutoHyphens/>
              <w:jc w:val="both"/>
              <w:rPr>
                <w:rFonts w:ascii="Arial" w:hAnsi="Arial" w:cs="Arial"/>
                <w:b/>
                <w:bCs/>
                <w:sz w:val="22"/>
                <w:szCs w:val="22"/>
              </w:rPr>
            </w:pPr>
            <w:r>
              <w:rPr>
                <w:rFonts w:ascii="Arial" w:hAnsi="Arial" w:cs="Arial"/>
                <w:b/>
                <w:bCs/>
                <w:sz w:val="22"/>
                <w:szCs w:val="22"/>
              </w:rPr>
              <w:t>Databases</w:t>
            </w:r>
            <w:r w:rsidR="004325D9" w:rsidRPr="004325D9">
              <w:rPr>
                <w:rFonts w:ascii="Arial" w:hAnsi="Arial" w:cs="Arial"/>
                <w:b/>
                <w:bCs/>
                <w:sz w:val="22"/>
                <w:szCs w:val="22"/>
              </w:rPr>
              <w:t xml:space="preserve">: </w:t>
            </w:r>
            <w:r w:rsidR="004325D9" w:rsidRPr="004325D9">
              <w:rPr>
                <w:rFonts w:ascii="Arial" w:hAnsi="Arial" w:cs="Arial"/>
                <w:b/>
                <w:bCs/>
                <w:sz w:val="22"/>
                <w:szCs w:val="22"/>
              </w:rPr>
              <w:tab/>
            </w:r>
            <w:proofErr w:type="spellStart"/>
            <w:r w:rsidR="004325D9" w:rsidRPr="004325D9">
              <w:rPr>
                <w:rFonts w:ascii="Arial" w:hAnsi="Arial" w:cs="Arial"/>
                <w:bCs/>
                <w:sz w:val="22"/>
                <w:szCs w:val="22"/>
              </w:rPr>
              <w:t>MongoDB</w:t>
            </w:r>
            <w:proofErr w:type="spellEnd"/>
          </w:p>
          <w:p w:rsidR="004325D9" w:rsidRPr="004325D9" w:rsidRDefault="004325D9" w:rsidP="00B84106">
            <w:pPr>
              <w:suppressAutoHyphens/>
              <w:jc w:val="both"/>
              <w:rPr>
                <w:rFonts w:ascii="Arial" w:hAnsi="Arial" w:cs="Arial"/>
                <w:b/>
                <w:bCs/>
                <w:sz w:val="22"/>
                <w:szCs w:val="22"/>
              </w:rPr>
            </w:pPr>
            <w:r w:rsidRPr="004325D9">
              <w:rPr>
                <w:rFonts w:ascii="Arial" w:hAnsi="Arial" w:cs="Arial"/>
                <w:b/>
                <w:bCs/>
                <w:sz w:val="22"/>
                <w:szCs w:val="22"/>
              </w:rPr>
              <w:t>IDE:</w:t>
            </w:r>
            <w:r w:rsidRPr="004325D9">
              <w:rPr>
                <w:rFonts w:ascii="Arial" w:hAnsi="Arial" w:cs="Arial"/>
                <w:bCs/>
                <w:sz w:val="22"/>
                <w:szCs w:val="22"/>
              </w:rPr>
              <w:t xml:space="preserve"> </w:t>
            </w:r>
            <w:r w:rsidRPr="004325D9">
              <w:rPr>
                <w:rFonts w:ascii="Arial" w:hAnsi="Arial" w:cs="Arial"/>
                <w:bCs/>
                <w:sz w:val="22"/>
                <w:szCs w:val="22"/>
              </w:rPr>
              <w:tab/>
            </w:r>
            <w:proofErr w:type="spellStart"/>
            <w:r w:rsidR="0031597B">
              <w:rPr>
                <w:rFonts w:ascii="Arial" w:hAnsi="Arial" w:cs="Arial"/>
                <w:bCs/>
                <w:sz w:val="22"/>
                <w:szCs w:val="22"/>
              </w:rPr>
              <w:t>Webstorm</w:t>
            </w:r>
            <w:proofErr w:type="spellEnd"/>
            <w:r w:rsidR="005B2362">
              <w:rPr>
                <w:rFonts w:ascii="Arial" w:hAnsi="Arial" w:cs="Arial"/>
                <w:bCs/>
                <w:sz w:val="22"/>
                <w:szCs w:val="22"/>
              </w:rPr>
              <w:t>, Sublime Text 2</w:t>
            </w:r>
          </w:p>
          <w:p w:rsidR="004325D9" w:rsidRPr="004325D9" w:rsidRDefault="004325D9" w:rsidP="00B84106">
            <w:pPr>
              <w:suppressAutoHyphens/>
              <w:jc w:val="both"/>
              <w:rPr>
                <w:rFonts w:ascii="Times New Roman PSMT" w:hAnsi="Times New Roman PSMT" w:cs="Times New Roman PSMT"/>
                <w:b/>
                <w:bCs/>
                <w:sz w:val="22"/>
                <w:szCs w:val="22"/>
              </w:rPr>
            </w:pPr>
            <w:r w:rsidRPr="004325D9">
              <w:rPr>
                <w:rFonts w:ascii="Arial" w:hAnsi="Arial" w:cs="Arial"/>
                <w:b/>
                <w:bCs/>
                <w:sz w:val="22"/>
                <w:szCs w:val="22"/>
              </w:rPr>
              <w:t>OS:</w:t>
            </w:r>
            <w:r w:rsidRPr="004325D9">
              <w:rPr>
                <w:rFonts w:ascii="Arial" w:hAnsi="Arial" w:cs="Arial"/>
                <w:b/>
                <w:bCs/>
                <w:sz w:val="22"/>
                <w:szCs w:val="22"/>
              </w:rPr>
              <w:tab/>
            </w:r>
            <w:r w:rsidR="0031597B" w:rsidRPr="0031597B">
              <w:rPr>
                <w:rFonts w:ascii="Arial" w:hAnsi="Arial" w:cs="Arial"/>
                <w:bCs/>
                <w:sz w:val="22"/>
                <w:szCs w:val="22"/>
              </w:rPr>
              <w:t>Solaris</w:t>
            </w:r>
            <w:r w:rsidR="0031597B">
              <w:rPr>
                <w:rFonts w:ascii="Arial" w:hAnsi="Arial" w:cs="Arial"/>
                <w:b/>
                <w:bCs/>
                <w:sz w:val="22"/>
                <w:szCs w:val="22"/>
              </w:rPr>
              <w:t xml:space="preserve">, </w:t>
            </w:r>
            <w:r w:rsidRPr="004325D9">
              <w:rPr>
                <w:rFonts w:ascii="Arial" w:hAnsi="Arial" w:cs="Arial"/>
                <w:sz w:val="22"/>
                <w:szCs w:val="22"/>
              </w:rPr>
              <w:t>Linux, Window(XP,7,8)</w:t>
            </w:r>
          </w:p>
          <w:p w:rsidR="004325D9" w:rsidRDefault="00B84106" w:rsidP="00B84106">
            <w:pPr>
              <w:pStyle w:val="ResumeText"/>
              <w:spacing w:line="240" w:lineRule="auto"/>
              <w:ind w:right="18"/>
              <w:jc w:val="both"/>
              <w:rPr>
                <w:rFonts w:ascii="Arial" w:hAnsi="Arial" w:cs="Arial"/>
                <w:b/>
                <w:color w:val="auto"/>
                <w:sz w:val="22"/>
                <w:szCs w:val="22"/>
              </w:rPr>
            </w:pPr>
            <w:r>
              <w:rPr>
                <w:rFonts w:ascii="Arial" w:hAnsi="Arial" w:cs="Arial"/>
                <w:b/>
                <w:color w:val="auto"/>
                <w:sz w:val="22"/>
                <w:szCs w:val="22"/>
              </w:rPr>
              <w:t>Version Control To</w:t>
            </w:r>
            <w:r w:rsidRPr="00B84106">
              <w:rPr>
                <w:rFonts w:ascii="Arial" w:hAnsi="Arial" w:cs="Arial"/>
                <w:b/>
                <w:color w:val="auto"/>
                <w:sz w:val="22"/>
                <w:szCs w:val="22"/>
              </w:rPr>
              <w:t>ols</w:t>
            </w:r>
            <w:r>
              <w:rPr>
                <w:rFonts w:ascii="Arial" w:hAnsi="Arial" w:cs="Arial"/>
                <w:b/>
                <w:color w:val="auto"/>
                <w:sz w:val="22"/>
                <w:szCs w:val="22"/>
              </w:rPr>
              <w:t xml:space="preserve">: </w:t>
            </w:r>
            <w:r w:rsidRPr="000E2193">
              <w:rPr>
                <w:rFonts w:ascii="Arial" w:hAnsi="Arial" w:cs="Arial"/>
                <w:color w:val="auto"/>
                <w:sz w:val="22"/>
                <w:szCs w:val="22"/>
              </w:rPr>
              <w:t xml:space="preserve">SVN, </w:t>
            </w:r>
            <w:proofErr w:type="spellStart"/>
            <w:r>
              <w:rPr>
                <w:rFonts w:ascii="Arial" w:hAnsi="Arial" w:cs="Arial"/>
                <w:color w:val="auto"/>
                <w:sz w:val="22"/>
                <w:szCs w:val="22"/>
              </w:rPr>
              <w:t>Gi</w:t>
            </w:r>
            <w:r w:rsidR="00784727">
              <w:rPr>
                <w:rFonts w:ascii="Arial" w:hAnsi="Arial" w:cs="Arial"/>
                <w:color w:val="auto"/>
                <w:sz w:val="22"/>
                <w:szCs w:val="22"/>
              </w:rPr>
              <w:t>t,TortosieHG</w:t>
            </w:r>
            <w:proofErr w:type="spellEnd"/>
          </w:p>
          <w:p w:rsidR="00EE70FC" w:rsidRPr="000E2193" w:rsidRDefault="00EE70FC" w:rsidP="00784727">
            <w:pPr>
              <w:pStyle w:val="ResumeText"/>
              <w:spacing w:line="240" w:lineRule="auto"/>
              <w:ind w:right="18"/>
              <w:jc w:val="both"/>
              <w:rPr>
                <w:rFonts w:ascii="Arial" w:hAnsi="Arial" w:cs="Arial"/>
                <w:color w:val="auto"/>
                <w:sz w:val="22"/>
                <w:szCs w:val="22"/>
              </w:rPr>
            </w:pPr>
            <w:r w:rsidRPr="000E2193">
              <w:rPr>
                <w:rFonts w:ascii="Arial" w:hAnsi="Arial" w:cs="Arial"/>
                <w:b/>
                <w:color w:val="auto"/>
                <w:sz w:val="22"/>
                <w:szCs w:val="22"/>
              </w:rPr>
              <w:t>[Industry Domain</w:t>
            </w:r>
            <w:r w:rsidR="00242088" w:rsidRPr="000E2193">
              <w:rPr>
                <w:rFonts w:ascii="Arial" w:hAnsi="Arial" w:cs="Arial"/>
                <w:b/>
                <w:color w:val="auto"/>
                <w:sz w:val="22"/>
                <w:szCs w:val="22"/>
              </w:rPr>
              <w:t>]</w:t>
            </w:r>
            <w:r w:rsidR="00EC27DA">
              <w:rPr>
                <w:rFonts w:ascii="Arial" w:hAnsi="Arial" w:cs="Arial"/>
                <w:color w:val="auto"/>
                <w:sz w:val="22"/>
                <w:szCs w:val="22"/>
              </w:rPr>
              <w:t xml:space="preserve"> Retail, </w:t>
            </w:r>
            <w:r w:rsidR="00784727">
              <w:rPr>
                <w:rFonts w:ascii="Arial" w:hAnsi="Arial" w:cs="Arial"/>
                <w:color w:val="auto"/>
                <w:sz w:val="22"/>
                <w:szCs w:val="22"/>
              </w:rPr>
              <w:t>Games.</w:t>
            </w:r>
          </w:p>
        </w:tc>
      </w:tr>
      <w:tr w:rsidR="00B84106" w:rsidRPr="000E2193" w:rsidTr="00CB6F0D">
        <w:trPr>
          <w:gridAfter w:val="2"/>
          <w:wAfter w:w="8910" w:type="dxa"/>
          <w:trHeight w:val="288"/>
        </w:trPr>
        <w:tc>
          <w:tcPr>
            <w:tcW w:w="1350" w:type="dxa"/>
            <w:vMerge/>
            <w:tcMar>
              <w:top w:w="108" w:type="dxa"/>
              <w:bottom w:w="0" w:type="dxa"/>
            </w:tcMar>
          </w:tcPr>
          <w:p w:rsidR="00B84106" w:rsidRPr="000E2193" w:rsidRDefault="00B84106" w:rsidP="00C7220C">
            <w:pPr>
              <w:jc w:val="right"/>
              <w:rPr>
                <w:rFonts w:ascii="Arial" w:hAnsi="Arial" w:cs="Arial"/>
                <w:b/>
                <w:sz w:val="22"/>
                <w:szCs w:val="22"/>
              </w:rPr>
            </w:pPr>
          </w:p>
        </w:tc>
        <w:tc>
          <w:tcPr>
            <w:tcW w:w="180" w:type="dxa"/>
            <w:vMerge/>
            <w:tcMar>
              <w:top w:w="108" w:type="dxa"/>
              <w:bottom w:w="0" w:type="dxa"/>
            </w:tcMar>
          </w:tcPr>
          <w:p w:rsidR="00B84106" w:rsidRPr="000E2193" w:rsidRDefault="00B84106" w:rsidP="00C115EB">
            <w:pPr>
              <w:rPr>
                <w:rFonts w:ascii="Arial" w:hAnsi="Arial" w:cs="Arial"/>
                <w:sz w:val="22"/>
                <w:szCs w:val="22"/>
              </w:rPr>
            </w:pPr>
          </w:p>
        </w:tc>
      </w:tr>
      <w:tr w:rsidR="0031597B" w:rsidRPr="000E2193" w:rsidTr="008459F8">
        <w:trPr>
          <w:gridAfter w:val="2"/>
          <w:wAfter w:w="8910" w:type="dxa"/>
          <w:trHeight w:val="360"/>
        </w:trPr>
        <w:tc>
          <w:tcPr>
            <w:tcW w:w="1350" w:type="dxa"/>
            <w:vMerge w:val="restart"/>
            <w:tcBorders>
              <w:top w:val="dotted" w:sz="6" w:space="0" w:color="A6A6A6" w:themeColor="background1" w:themeShade="A6"/>
            </w:tcBorders>
            <w:tcMar>
              <w:top w:w="108" w:type="dxa"/>
              <w:bottom w:w="0" w:type="dxa"/>
            </w:tcMar>
          </w:tcPr>
          <w:p w:rsidR="0031597B" w:rsidRDefault="00543786" w:rsidP="00CB6F0D">
            <w:pPr>
              <w:jc w:val="right"/>
              <w:rPr>
                <w:rFonts w:ascii="Arial" w:hAnsi="Arial" w:cs="Arial"/>
                <w:b/>
                <w:sz w:val="22"/>
                <w:szCs w:val="22"/>
              </w:rPr>
            </w:pPr>
            <w:r>
              <w:rPr>
                <w:b/>
                <w:sz w:val="22"/>
                <w:szCs w:val="22"/>
              </w:rPr>
              <w:t xml:space="preserve">  </w:t>
            </w:r>
            <w:r w:rsidR="0031597B" w:rsidRPr="00CB6F0D">
              <w:rPr>
                <w:b/>
                <w:sz w:val="22"/>
                <w:szCs w:val="22"/>
              </w:rPr>
              <w:t>Experience</w:t>
            </w:r>
          </w:p>
          <w:p w:rsidR="0031597B" w:rsidRPr="000E2193" w:rsidRDefault="0031597B" w:rsidP="00D3224D">
            <w:pPr>
              <w:jc w:val="right"/>
              <w:rPr>
                <w:rFonts w:ascii="Arial" w:hAnsi="Arial" w:cs="Arial"/>
                <w:b/>
                <w:sz w:val="22"/>
                <w:szCs w:val="22"/>
              </w:rPr>
            </w:pPr>
            <w:proofErr w:type="spellStart"/>
            <w:r>
              <w:rPr>
                <w:rFonts w:ascii="Arial" w:hAnsi="Arial" w:cs="Arial"/>
                <w:b/>
                <w:sz w:val="22"/>
                <w:szCs w:val="22"/>
              </w:rPr>
              <w:t>Cognizant</w:t>
            </w:r>
            <w:r w:rsidR="00626214">
              <w:rPr>
                <w:rFonts w:ascii="Arial" w:hAnsi="Arial" w:cs="Arial"/>
                <w:b/>
                <w:sz w:val="22"/>
                <w:szCs w:val="22"/>
              </w:rPr>
              <w:t>s</w:t>
            </w:r>
            <w:proofErr w:type="spellEnd"/>
          </w:p>
        </w:tc>
        <w:tc>
          <w:tcPr>
            <w:tcW w:w="180" w:type="dxa"/>
            <w:vMerge w:val="restart"/>
            <w:tcBorders>
              <w:top w:val="dotted" w:sz="6" w:space="0" w:color="A6A6A6" w:themeColor="background1" w:themeShade="A6"/>
            </w:tcBorders>
            <w:tcMar>
              <w:top w:w="108" w:type="dxa"/>
              <w:bottom w:w="0" w:type="dxa"/>
            </w:tcMar>
          </w:tcPr>
          <w:p w:rsidR="0031597B" w:rsidRPr="000E2193" w:rsidRDefault="0031597B" w:rsidP="00C115EB">
            <w:pPr>
              <w:rPr>
                <w:rFonts w:ascii="Arial" w:hAnsi="Arial" w:cs="Arial"/>
                <w:sz w:val="22"/>
                <w:szCs w:val="22"/>
              </w:rPr>
            </w:pPr>
          </w:p>
        </w:tc>
      </w:tr>
      <w:tr w:rsidR="00CF2429" w:rsidRPr="000E2193" w:rsidTr="008459F8">
        <w:trPr>
          <w:gridAfter w:val="1"/>
          <w:wAfter w:w="90" w:type="dxa"/>
          <w:trHeight w:val="469"/>
        </w:trPr>
        <w:tc>
          <w:tcPr>
            <w:tcW w:w="1350" w:type="dxa"/>
            <w:vMerge/>
            <w:tcMar>
              <w:top w:w="108" w:type="dxa"/>
              <w:bottom w:w="0" w:type="dxa"/>
            </w:tcMar>
          </w:tcPr>
          <w:p w:rsidR="00CF2429" w:rsidRPr="000E2193" w:rsidRDefault="00CF2429" w:rsidP="00C7220C">
            <w:pPr>
              <w:jc w:val="right"/>
              <w:rPr>
                <w:rFonts w:ascii="Arial" w:hAnsi="Arial" w:cs="Arial"/>
                <w:b/>
                <w:sz w:val="22"/>
                <w:szCs w:val="22"/>
              </w:rPr>
            </w:pPr>
          </w:p>
        </w:tc>
        <w:tc>
          <w:tcPr>
            <w:tcW w:w="180" w:type="dxa"/>
            <w:vMerge/>
            <w:tcMar>
              <w:top w:w="108" w:type="dxa"/>
              <w:bottom w:w="0" w:type="dxa"/>
            </w:tcMar>
          </w:tcPr>
          <w:p w:rsidR="00CF2429" w:rsidRPr="000E2193" w:rsidRDefault="00CF2429" w:rsidP="00C115EB">
            <w:pPr>
              <w:rPr>
                <w:rFonts w:ascii="Arial" w:hAnsi="Arial" w:cs="Arial"/>
                <w:sz w:val="22"/>
                <w:szCs w:val="22"/>
              </w:rPr>
            </w:pPr>
          </w:p>
        </w:tc>
        <w:tc>
          <w:tcPr>
            <w:tcW w:w="8820" w:type="dxa"/>
            <w:tcMar>
              <w:top w:w="108" w:type="dxa"/>
              <w:bottom w:w="0" w:type="dxa"/>
            </w:tcMar>
          </w:tcPr>
          <w:p w:rsidR="00812E3A" w:rsidRDefault="00812E3A" w:rsidP="00543786">
            <w:pPr>
              <w:pStyle w:val="ResumeText"/>
              <w:spacing w:line="276" w:lineRule="auto"/>
              <w:ind w:right="432"/>
              <w:jc w:val="both"/>
              <w:rPr>
                <w:rFonts w:ascii="Arial" w:hAnsi="Arial" w:cs="Arial"/>
                <w:b/>
                <w:color w:val="auto"/>
                <w:sz w:val="22"/>
                <w:szCs w:val="22"/>
              </w:rPr>
            </w:pPr>
            <w:r>
              <w:rPr>
                <w:rFonts w:ascii="Arial" w:hAnsi="Arial" w:cs="Arial"/>
                <w:b/>
                <w:color w:val="auto"/>
                <w:sz w:val="22"/>
                <w:szCs w:val="22"/>
              </w:rPr>
              <w:t>Web Application For the Healthcare Company</w:t>
            </w:r>
          </w:p>
          <w:p w:rsidR="00812E3A" w:rsidRDefault="00812E3A" w:rsidP="00812E3A">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Role:</w:t>
            </w:r>
            <w:r>
              <w:rPr>
                <w:rFonts w:ascii="Arial" w:hAnsi="Arial" w:cs="Arial"/>
                <w:color w:val="auto"/>
                <w:sz w:val="22"/>
                <w:szCs w:val="22"/>
              </w:rPr>
              <w:t xml:space="preserve"> Application </w:t>
            </w:r>
            <w:proofErr w:type="gramStart"/>
            <w:r>
              <w:rPr>
                <w:rFonts w:ascii="Arial" w:hAnsi="Arial" w:cs="Arial"/>
                <w:color w:val="auto"/>
                <w:sz w:val="22"/>
                <w:szCs w:val="22"/>
              </w:rPr>
              <w:t>Developer .</w:t>
            </w:r>
            <w:proofErr w:type="gramEnd"/>
          </w:p>
          <w:p w:rsidR="00812E3A" w:rsidRDefault="00812E3A" w:rsidP="00812E3A">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Programming Technologies:</w:t>
            </w:r>
            <w:r>
              <w:rPr>
                <w:rFonts w:ascii="Arial" w:hAnsi="Arial" w:cs="Arial"/>
                <w:color w:val="auto"/>
                <w:sz w:val="22"/>
                <w:szCs w:val="22"/>
              </w:rPr>
              <w:t xml:space="preserve"> HTML, CSS, JavaScript, jQuery</w:t>
            </w:r>
          </w:p>
          <w:p w:rsidR="00812E3A" w:rsidRDefault="00812E3A" w:rsidP="00812E3A">
            <w:pPr>
              <w:pStyle w:val="ResumeText"/>
              <w:spacing w:line="276" w:lineRule="auto"/>
              <w:ind w:right="432"/>
              <w:jc w:val="both"/>
              <w:rPr>
                <w:rFonts w:ascii="Arial" w:hAnsi="Arial" w:cs="Arial"/>
                <w:b/>
                <w:color w:val="auto"/>
                <w:sz w:val="22"/>
                <w:szCs w:val="22"/>
              </w:rPr>
            </w:pPr>
            <w:r w:rsidRPr="00594352">
              <w:rPr>
                <w:rFonts w:ascii="Arial" w:hAnsi="Arial" w:cs="Arial"/>
                <w:b/>
                <w:color w:val="000000" w:themeColor="text1"/>
                <w:sz w:val="22"/>
                <w:szCs w:val="22"/>
              </w:rPr>
              <w:t xml:space="preserve">Project Description: </w:t>
            </w:r>
            <w:r w:rsidRPr="00594352">
              <w:rPr>
                <w:rFonts w:ascii="Arial" w:hAnsi="Arial" w:cs="Arial"/>
                <w:color w:val="000000" w:themeColor="text1"/>
                <w:sz w:val="22"/>
                <w:szCs w:val="22"/>
              </w:rPr>
              <w:t>Coordinating with the UX and Visual team to write the HTML from Scratch for the two products simultaneously</w:t>
            </w:r>
            <w:r w:rsidR="00594352">
              <w:rPr>
                <w:rFonts w:ascii="Arial" w:hAnsi="Arial" w:cs="Arial"/>
                <w:color w:val="000000" w:themeColor="text1"/>
                <w:sz w:val="22"/>
                <w:szCs w:val="22"/>
              </w:rPr>
              <w:t xml:space="preserve"> and keep on integrating with the backend </w:t>
            </w:r>
            <w:proofErr w:type="gramStart"/>
            <w:r w:rsidR="00594352">
              <w:rPr>
                <w:rFonts w:ascii="Arial" w:hAnsi="Arial" w:cs="Arial"/>
                <w:color w:val="000000" w:themeColor="text1"/>
                <w:sz w:val="22"/>
                <w:szCs w:val="22"/>
              </w:rPr>
              <w:t>team</w:t>
            </w:r>
            <w:r w:rsidRPr="00594352">
              <w:rPr>
                <w:rFonts w:ascii="Arial" w:hAnsi="Arial" w:cs="Arial"/>
                <w:color w:val="000000" w:themeColor="text1"/>
                <w:sz w:val="22"/>
                <w:szCs w:val="22"/>
              </w:rPr>
              <w:t xml:space="preserve">  .</w:t>
            </w:r>
            <w:proofErr w:type="gramEnd"/>
            <w:r w:rsidRPr="00594352">
              <w:rPr>
                <w:rFonts w:ascii="Arial" w:hAnsi="Arial" w:cs="Arial"/>
                <w:color w:val="000000" w:themeColor="text1"/>
                <w:sz w:val="22"/>
                <w:szCs w:val="22"/>
              </w:rPr>
              <w:t xml:space="preserve">The application </w:t>
            </w:r>
            <w:r w:rsidR="00594352" w:rsidRPr="00594352">
              <w:rPr>
                <w:rFonts w:ascii="Arial" w:hAnsi="Arial" w:cs="Arial"/>
                <w:color w:val="000000" w:themeColor="text1"/>
                <w:sz w:val="21"/>
                <w:szCs w:val="21"/>
                <w:shd w:val="clear" w:color="auto" w:fill="FFFFFF"/>
              </w:rPr>
              <w:t>which sells traditional and</w:t>
            </w:r>
            <w:r w:rsidR="00594352" w:rsidRPr="00594352">
              <w:rPr>
                <w:rStyle w:val="apple-converted-space"/>
                <w:rFonts w:ascii="Arial" w:hAnsi="Arial" w:cs="Arial"/>
                <w:color w:val="000000" w:themeColor="text1"/>
                <w:sz w:val="21"/>
                <w:szCs w:val="21"/>
                <w:shd w:val="clear" w:color="auto" w:fill="FFFFFF"/>
              </w:rPr>
              <w:t> </w:t>
            </w:r>
            <w:r w:rsidR="00594352" w:rsidRPr="00594352">
              <w:rPr>
                <w:rFonts w:ascii="Arial" w:hAnsi="Arial" w:cs="Arial"/>
                <w:color w:val="000000" w:themeColor="text1"/>
                <w:sz w:val="21"/>
                <w:szCs w:val="21"/>
                <w:shd w:val="clear" w:color="auto" w:fill="FFFFFF"/>
              </w:rPr>
              <w:t xml:space="preserve">consumer directed health </w:t>
            </w:r>
            <w:r w:rsidR="00594352" w:rsidRPr="00594352">
              <w:rPr>
                <w:rFonts w:ascii="Arial" w:hAnsi="Arial" w:cs="Arial"/>
                <w:color w:val="000000" w:themeColor="text1"/>
                <w:sz w:val="21"/>
                <w:szCs w:val="21"/>
                <w:shd w:val="clear" w:color="auto" w:fill="FFFFFF"/>
              </w:rPr>
              <w:lastRenderedPageBreak/>
              <w:t xml:space="preserve">care </w:t>
            </w:r>
            <w:r w:rsidR="00594352">
              <w:rPr>
                <w:rFonts w:ascii="Arial" w:hAnsi="Arial" w:cs="Arial"/>
                <w:color w:val="252525"/>
                <w:sz w:val="21"/>
                <w:szCs w:val="21"/>
                <w:shd w:val="clear" w:color="auto" w:fill="FFFFFF"/>
              </w:rPr>
              <w:t>insurance plans and related services, such as medical, pharmaceutical, dental, behavioral health, long-term care, and disability plans</w:t>
            </w:r>
            <w:r>
              <w:rPr>
                <w:rFonts w:ascii="Arial" w:hAnsi="Arial" w:cs="Arial"/>
                <w:sz w:val="22"/>
                <w:szCs w:val="22"/>
              </w:rPr>
              <w:t>.</w:t>
            </w:r>
            <w:r w:rsidR="00594352">
              <w:rPr>
                <w:rFonts w:ascii="Arial" w:hAnsi="Arial" w:cs="Arial"/>
                <w:sz w:val="22"/>
                <w:szCs w:val="22"/>
              </w:rPr>
              <w:t xml:space="preserve"> </w:t>
            </w:r>
            <w:r w:rsidRPr="00594352">
              <w:rPr>
                <w:rFonts w:ascii="Arial" w:hAnsi="Arial" w:cs="Arial"/>
                <w:color w:val="000000" w:themeColor="text1"/>
                <w:sz w:val="22"/>
                <w:szCs w:val="22"/>
              </w:rPr>
              <w:t>Also, to</w:t>
            </w:r>
            <w:r w:rsidRPr="00594352">
              <w:rPr>
                <w:rFonts w:ascii="Arial" w:hAnsi="Arial" w:cs="Arial"/>
                <w:b/>
                <w:color w:val="000000" w:themeColor="text1"/>
                <w:sz w:val="22"/>
                <w:szCs w:val="22"/>
              </w:rPr>
              <w:t xml:space="preserve"> </w:t>
            </w:r>
            <w:r>
              <w:rPr>
                <w:rFonts w:ascii="Calibri" w:hAnsi="Calibri" w:cs="Calibri"/>
                <w:color w:val="000000"/>
                <w:sz w:val="24"/>
                <w:szCs w:val="24"/>
              </w:rPr>
              <w:t>test the application to make sure that it is developed to meet</w:t>
            </w:r>
            <w:r w:rsidR="00600A28">
              <w:rPr>
                <w:rFonts w:ascii="Calibri" w:hAnsi="Calibri" w:cs="Calibri"/>
                <w:color w:val="000000"/>
                <w:sz w:val="24"/>
                <w:szCs w:val="24"/>
              </w:rPr>
              <w:t xml:space="preserve"> 508 compliance</w:t>
            </w:r>
            <w:r>
              <w:rPr>
                <w:rFonts w:ascii="Calibri" w:hAnsi="Calibri" w:cs="Calibri"/>
                <w:color w:val="000000"/>
                <w:sz w:val="24"/>
                <w:szCs w:val="24"/>
              </w:rPr>
              <w:t xml:space="preserve"> accessibility standards</w:t>
            </w:r>
            <w:r w:rsidR="00594352">
              <w:rPr>
                <w:rFonts w:ascii="Calibri" w:hAnsi="Calibri" w:cs="Calibri"/>
                <w:color w:val="000000"/>
                <w:sz w:val="24"/>
                <w:szCs w:val="24"/>
              </w:rPr>
              <w:t>.</w:t>
            </w:r>
          </w:p>
          <w:p w:rsidR="00812E3A" w:rsidRDefault="00812E3A" w:rsidP="00543786">
            <w:pPr>
              <w:pStyle w:val="ResumeText"/>
              <w:spacing w:line="276" w:lineRule="auto"/>
              <w:ind w:right="432"/>
              <w:jc w:val="both"/>
              <w:rPr>
                <w:rFonts w:ascii="Arial" w:hAnsi="Arial" w:cs="Arial"/>
                <w:b/>
                <w:color w:val="auto"/>
                <w:sz w:val="22"/>
                <w:szCs w:val="22"/>
              </w:rPr>
            </w:pPr>
          </w:p>
          <w:p w:rsidR="00F73156" w:rsidRDefault="00F73156" w:rsidP="00543786">
            <w:pPr>
              <w:pStyle w:val="ResumeText"/>
              <w:spacing w:line="276" w:lineRule="auto"/>
              <w:ind w:right="432"/>
              <w:jc w:val="both"/>
              <w:rPr>
                <w:rFonts w:ascii="Arial" w:hAnsi="Arial" w:cs="Arial"/>
                <w:b/>
                <w:color w:val="auto"/>
                <w:sz w:val="22"/>
                <w:szCs w:val="22"/>
              </w:rPr>
            </w:pPr>
            <w:r>
              <w:rPr>
                <w:rFonts w:ascii="Arial" w:hAnsi="Arial" w:cs="Arial"/>
                <w:b/>
                <w:color w:val="auto"/>
                <w:sz w:val="22"/>
                <w:szCs w:val="22"/>
              </w:rPr>
              <w:t xml:space="preserve">Web Application For the </w:t>
            </w:r>
            <w:r w:rsidR="008611B2">
              <w:rPr>
                <w:rFonts w:ascii="Arial" w:hAnsi="Arial" w:cs="Arial"/>
                <w:b/>
                <w:color w:val="auto"/>
                <w:sz w:val="22"/>
                <w:szCs w:val="22"/>
              </w:rPr>
              <w:t>Insurance</w:t>
            </w:r>
            <w:r>
              <w:rPr>
                <w:rFonts w:ascii="Arial" w:hAnsi="Arial" w:cs="Arial"/>
                <w:b/>
                <w:color w:val="auto"/>
                <w:sz w:val="22"/>
                <w:szCs w:val="22"/>
              </w:rPr>
              <w:t xml:space="preserve"> Company.</w:t>
            </w:r>
          </w:p>
          <w:p w:rsidR="00F73156" w:rsidRDefault="00F73156" w:rsidP="00F73156">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Role:</w:t>
            </w:r>
            <w:r>
              <w:rPr>
                <w:rFonts w:ascii="Arial" w:hAnsi="Arial" w:cs="Arial"/>
                <w:color w:val="auto"/>
                <w:sz w:val="22"/>
                <w:szCs w:val="22"/>
              </w:rPr>
              <w:t xml:space="preserve"> </w:t>
            </w:r>
            <w:r w:rsidRPr="00F73156">
              <w:rPr>
                <w:rFonts w:ascii="Arial" w:hAnsi="Arial" w:cs="Arial"/>
                <w:color w:val="auto"/>
                <w:sz w:val="22"/>
                <w:szCs w:val="22"/>
              </w:rPr>
              <w:t>Web Developer</w:t>
            </w:r>
            <w:r>
              <w:rPr>
                <w:rFonts w:ascii="Arial" w:hAnsi="Arial" w:cs="Arial"/>
                <w:color w:val="auto"/>
                <w:sz w:val="22"/>
                <w:szCs w:val="22"/>
              </w:rPr>
              <w:t xml:space="preserve"> and </w:t>
            </w:r>
            <w:r w:rsidRPr="00F73156">
              <w:rPr>
                <w:rFonts w:ascii="Calibri" w:hAnsi="Calibri" w:cs="Calibri"/>
                <w:color w:val="000000"/>
                <w:sz w:val="24"/>
                <w:szCs w:val="24"/>
                <w:lang w:val="en-IN"/>
              </w:rPr>
              <w:t>Accessibility Consultant</w:t>
            </w:r>
          </w:p>
          <w:p w:rsidR="00F73156" w:rsidRDefault="00F73156" w:rsidP="00F73156">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Programming Technologies:</w:t>
            </w:r>
            <w:r>
              <w:rPr>
                <w:rFonts w:ascii="Arial" w:hAnsi="Arial" w:cs="Arial"/>
                <w:color w:val="auto"/>
                <w:sz w:val="22"/>
                <w:szCs w:val="22"/>
              </w:rPr>
              <w:t xml:space="preserve"> HTML, CSS, JavaScript, jQuery</w:t>
            </w:r>
          </w:p>
          <w:p w:rsidR="00F73156" w:rsidRPr="00594352" w:rsidRDefault="00F73156" w:rsidP="00594352">
            <w:pPr>
              <w:pStyle w:val="PlainText"/>
              <w:numPr>
                <w:ilvl w:val="0"/>
                <w:numId w:val="7"/>
              </w:numPr>
              <w:spacing w:before="60" w:after="60" w:line="240" w:lineRule="atLeast"/>
              <w:rPr>
                <w:rFonts w:cs="Calibri"/>
                <w:b/>
                <w:sz w:val="28"/>
                <w:szCs w:val="28"/>
                <w:u w:val="single"/>
              </w:rPr>
            </w:pPr>
            <w:r>
              <w:rPr>
                <w:rFonts w:ascii="Arial" w:hAnsi="Arial" w:cs="Arial"/>
                <w:b/>
                <w:sz w:val="22"/>
                <w:szCs w:val="22"/>
              </w:rPr>
              <w:t xml:space="preserve">Project Description: </w:t>
            </w:r>
            <w:r w:rsidRPr="00F73156">
              <w:rPr>
                <w:rFonts w:ascii="Arial" w:hAnsi="Arial" w:cs="Arial"/>
                <w:sz w:val="22"/>
                <w:szCs w:val="22"/>
              </w:rPr>
              <w:t xml:space="preserve">Coordinating with the UX and Visual team to write the HTML from Scratch with </w:t>
            </w:r>
            <w:r w:rsidRPr="00F73156">
              <w:rPr>
                <w:rFonts w:ascii="Arial" w:hAnsi="Arial" w:cs="Arial"/>
                <w:b/>
                <w:sz w:val="22"/>
                <w:szCs w:val="22"/>
              </w:rPr>
              <w:t>accessibility assessment</w:t>
            </w:r>
            <w:r w:rsidRPr="00F73156">
              <w:rPr>
                <w:rFonts w:ascii="Arial" w:hAnsi="Arial" w:cs="Arial"/>
                <w:sz w:val="22"/>
                <w:szCs w:val="22"/>
              </w:rPr>
              <w:t xml:space="preserve"> for desktop</w:t>
            </w:r>
            <w:r w:rsidR="008611B2">
              <w:rPr>
                <w:rFonts w:ascii="Arial" w:hAnsi="Arial" w:cs="Arial"/>
                <w:sz w:val="22"/>
                <w:szCs w:val="22"/>
              </w:rPr>
              <w:t xml:space="preserve"> </w:t>
            </w:r>
            <w:r w:rsidRPr="00F73156">
              <w:rPr>
                <w:rFonts w:ascii="Arial" w:hAnsi="Arial" w:cs="Arial"/>
                <w:sz w:val="22"/>
                <w:szCs w:val="22"/>
              </w:rPr>
              <w:t xml:space="preserve">.The </w:t>
            </w:r>
            <w:r w:rsidRPr="008611B2">
              <w:rPr>
                <w:rFonts w:ascii="Arial" w:hAnsi="Arial" w:cs="Arial"/>
                <w:sz w:val="22"/>
                <w:szCs w:val="22"/>
              </w:rPr>
              <w:t xml:space="preserve">application </w:t>
            </w:r>
            <w:r w:rsidR="008611B2">
              <w:rPr>
                <w:rFonts w:ascii="Arial" w:hAnsi="Arial" w:cs="Arial"/>
                <w:sz w:val="22"/>
                <w:szCs w:val="22"/>
              </w:rPr>
              <w:t xml:space="preserve">providing the coordination of title and closing services to Mortgage Lenders and </w:t>
            </w:r>
            <w:proofErr w:type="spellStart"/>
            <w:r w:rsidR="008611B2">
              <w:rPr>
                <w:rFonts w:ascii="Arial" w:hAnsi="Arial" w:cs="Arial"/>
                <w:sz w:val="22"/>
                <w:szCs w:val="22"/>
              </w:rPr>
              <w:t>Brokers</w:t>
            </w:r>
            <w:proofErr w:type="gramStart"/>
            <w:r w:rsidR="008611B2">
              <w:rPr>
                <w:rFonts w:ascii="Arial" w:hAnsi="Arial" w:cs="Arial"/>
                <w:sz w:val="22"/>
                <w:szCs w:val="22"/>
              </w:rPr>
              <w:t>,Real</w:t>
            </w:r>
            <w:proofErr w:type="spellEnd"/>
            <w:proofErr w:type="gramEnd"/>
            <w:r w:rsidR="008611B2">
              <w:rPr>
                <w:rFonts w:ascii="Arial" w:hAnsi="Arial" w:cs="Arial"/>
                <w:sz w:val="22"/>
                <w:szCs w:val="22"/>
              </w:rPr>
              <w:t xml:space="preserve"> Estate Agents ,Banks, and Credit Unions</w:t>
            </w:r>
            <w:r w:rsidR="00D87C28">
              <w:rPr>
                <w:rFonts w:ascii="Arial" w:hAnsi="Arial" w:cs="Arial"/>
                <w:sz w:val="22"/>
                <w:szCs w:val="22"/>
              </w:rPr>
              <w:t xml:space="preserve"> </w:t>
            </w:r>
            <w:r w:rsidR="008611B2">
              <w:rPr>
                <w:rFonts w:ascii="Arial" w:hAnsi="Arial" w:cs="Arial"/>
                <w:sz w:val="22"/>
                <w:szCs w:val="22"/>
              </w:rPr>
              <w:t>.</w:t>
            </w:r>
            <w:r w:rsidR="00D87C28">
              <w:rPr>
                <w:rFonts w:ascii="Arial" w:hAnsi="Arial" w:cs="Arial"/>
                <w:sz w:val="22"/>
                <w:szCs w:val="22"/>
              </w:rPr>
              <w:t>Also, to</w:t>
            </w:r>
            <w:r w:rsidR="008611B2">
              <w:rPr>
                <w:rFonts w:ascii="Arial" w:hAnsi="Arial" w:cs="Arial"/>
                <w:b/>
                <w:sz w:val="22"/>
                <w:szCs w:val="22"/>
              </w:rPr>
              <w:t xml:space="preserve"> </w:t>
            </w:r>
            <w:r w:rsidR="00D87C28">
              <w:rPr>
                <w:rFonts w:ascii="Calibri" w:hAnsi="Calibri" w:cs="Calibri"/>
                <w:color w:val="000000"/>
                <w:sz w:val="24"/>
                <w:szCs w:val="24"/>
                <w:lang w:val="en-US"/>
              </w:rPr>
              <w:t>test the application to make sure that it is developed to meet accessibility standards.</w:t>
            </w:r>
          </w:p>
          <w:p w:rsidR="00594352" w:rsidRPr="00594352" w:rsidRDefault="00594352" w:rsidP="00594352">
            <w:pPr>
              <w:pStyle w:val="PlainText"/>
              <w:spacing w:before="60" w:after="60" w:line="240" w:lineRule="atLeast"/>
              <w:ind w:left="720"/>
              <w:rPr>
                <w:rFonts w:cs="Calibri"/>
                <w:b/>
                <w:sz w:val="28"/>
                <w:szCs w:val="28"/>
                <w:u w:val="single"/>
              </w:rPr>
            </w:pPr>
          </w:p>
          <w:p w:rsidR="00543786" w:rsidRDefault="00514C88" w:rsidP="00543786">
            <w:pPr>
              <w:pStyle w:val="ResumeText"/>
              <w:spacing w:line="276" w:lineRule="auto"/>
              <w:ind w:right="432"/>
              <w:jc w:val="both"/>
              <w:rPr>
                <w:rFonts w:ascii="Arial" w:hAnsi="Arial" w:cs="Arial"/>
                <w:b/>
                <w:color w:val="auto"/>
                <w:sz w:val="22"/>
                <w:szCs w:val="22"/>
              </w:rPr>
            </w:pPr>
            <w:r>
              <w:rPr>
                <w:rFonts w:ascii="Arial" w:hAnsi="Arial" w:cs="Arial"/>
                <w:b/>
                <w:color w:val="auto"/>
                <w:sz w:val="22"/>
                <w:szCs w:val="22"/>
              </w:rPr>
              <w:t>Survey App for Health Care company</w:t>
            </w:r>
          </w:p>
          <w:p w:rsidR="00514C88" w:rsidRDefault="00514C88" w:rsidP="00543786">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Role:</w:t>
            </w:r>
            <w:r>
              <w:rPr>
                <w:rFonts w:ascii="Arial" w:hAnsi="Arial" w:cs="Arial"/>
                <w:color w:val="auto"/>
                <w:sz w:val="22"/>
                <w:szCs w:val="22"/>
              </w:rPr>
              <w:t xml:space="preserve"> </w:t>
            </w:r>
            <w:r w:rsidRPr="00F73156">
              <w:rPr>
                <w:rFonts w:ascii="Arial" w:hAnsi="Arial" w:cs="Arial"/>
                <w:color w:val="auto"/>
                <w:sz w:val="22"/>
                <w:szCs w:val="22"/>
              </w:rPr>
              <w:t>Web Developer</w:t>
            </w:r>
            <w:r w:rsidR="00F73156">
              <w:rPr>
                <w:rFonts w:ascii="Arial" w:hAnsi="Arial" w:cs="Arial"/>
                <w:color w:val="auto"/>
                <w:sz w:val="22"/>
                <w:szCs w:val="22"/>
              </w:rPr>
              <w:t xml:space="preserve"> and </w:t>
            </w:r>
            <w:r w:rsidR="00F73156" w:rsidRPr="00F73156">
              <w:rPr>
                <w:rFonts w:ascii="Calibri" w:hAnsi="Calibri" w:cs="Calibri"/>
                <w:color w:val="000000"/>
                <w:sz w:val="24"/>
                <w:szCs w:val="24"/>
                <w:lang w:val="en-IN"/>
              </w:rPr>
              <w:t>Accessibility Consultant</w:t>
            </w:r>
          </w:p>
          <w:p w:rsidR="00514C88" w:rsidRDefault="00514C88" w:rsidP="00543786">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Programming Technologies:</w:t>
            </w:r>
            <w:r>
              <w:rPr>
                <w:rFonts w:ascii="Arial" w:hAnsi="Arial" w:cs="Arial"/>
                <w:color w:val="auto"/>
                <w:sz w:val="22"/>
                <w:szCs w:val="22"/>
              </w:rPr>
              <w:t xml:space="preserve"> HTML, CSS, JavaScript, jQuery</w:t>
            </w:r>
          </w:p>
          <w:p w:rsidR="00514C88" w:rsidRPr="00514C88" w:rsidRDefault="00514C88" w:rsidP="00543786">
            <w:pPr>
              <w:pStyle w:val="ResumeText"/>
              <w:spacing w:line="276" w:lineRule="auto"/>
              <w:ind w:right="432"/>
              <w:jc w:val="both"/>
              <w:rPr>
                <w:rFonts w:ascii="Arial" w:hAnsi="Arial" w:cs="Arial"/>
                <w:color w:val="auto"/>
                <w:sz w:val="22"/>
                <w:szCs w:val="22"/>
              </w:rPr>
            </w:pPr>
            <w:r w:rsidRPr="00514C88">
              <w:rPr>
                <w:rFonts w:ascii="Arial" w:hAnsi="Arial" w:cs="Arial"/>
                <w:b/>
                <w:color w:val="auto"/>
                <w:sz w:val="22"/>
                <w:szCs w:val="22"/>
              </w:rPr>
              <w:t xml:space="preserve">Project Description: </w:t>
            </w:r>
            <w:r>
              <w:rPr>
                <w:rFonts w:ascii="Arial" w:hAnsi="Arial" w:cs="Arial"/>
                <w:color w:val="auto"/>
                <w:sz w:val="22"/>
                <w:szCs w:val="22"/>
              </w:rPr>
              <w:t>To integrate and develop the survey module in the portal to generate customized quotation for the client’s user. The Application suggests recommended project on basis of the survey taken from the user.</w:t>
            </w:r>
          </w:p>
          <w:p w:rsidR="00543786" w:rsidRDefault="00543786" w:rsidP="008459F8">
            <w:pPr>
              <w:pStyle w:val="ResumeText"/>
              <w:spacing w:line="276" w:lineRule="auto"/>
              <w:ind w:left="-72" w:right="432"/>
              <w:jc w:val="both"/>
              <w:rPr>
                <w:rFonts w:ascii="Arial" w:hAnsi="Arial" w:cs="Arial"/>
                <w:b/>
                <w:color w:val="auto"/>
                <w:sz w:val="22"/>
                <w:szCs w:val="22"/>
              </w:rPr>
            </w:pPr>
          </w:p>
          <w:p w:rsidR="00543786" w:rsidRDefault="00543786" w:rsidP="008459F8">
            <w:pPr>
              <w:pStyle w:val="ResumeText"/>
              <w:spacing w:line="276" w:lineRule="auto"/>
              <w:ind w:left="-72" w:right="432"/>
              <w:jc w:val="both"/>
              <w:rPr>
                <w:rFonts w:ascii="Arial" w:hAnsi="Arial" w:cs="Arial"/>
                <w:b/>
                <w:color w:val="auto"/>
                <w:sz w:val="22"/>
                <w:szCs w:val="22"/>
              </w:rPr>
            </w:pPr>
            <w:r>
              <w:rPr>
                <w:rFonts w:ascii="Arial" w:hAnsi="Arial" w:cs="Arial"/>
                <w:b/>
                <w:color w:val="auto"/>
                <w:sz w:val="22"/>
                <w:szCs w:val="22"/>
              </w:rPr>
              <w:t>Insurance Claim App</w:t>
            </w:r>
          </w:p>
          <w:p w:rsidR="00CF2429" w:rsidRDefault="004325D9" w:rsidP="008459F8">
            <w:pPr>
              <w:pStyle w:val="ResumeText"/>
              <w:spacing w:line="276" w:lineRule="auto"/>
              <w:ind w:left="-72" w:right="432"/>
              <w:jc w:val="both"/>
              <w:rPr>
                <w:rFonts w:ascii="Arial" w:hAnsi="Arial" w:cs="Arial"/>
                <w:color w:val="auto"/>
                <w:sz w:val="22"/>
                <w:szCs w:val="22"/>
              </w:rPr>
            </w:pPr>
            <w:r>
              <w:rPr>
                <w:rFonts w:ascii="Arial" w:hAnsi="Arial" w:cs="Arial"/>
                <w:b/>
                <w:color w:val="auto"/>
                <w:sz w:val="22"/>
                <w:szCs w:val="22"/>
              </w:rPr>
              <w:t>Role:</w:t>
            </w:r>
            <w:r w:rsidR="00CF2429" w:rsidRPr="000E2193">
              <w:rPr>
                <w:rFonts w:ascii="Arial" w:hAnsi="Arial" w:cs="Arial"/>
                <w:b/>
                <w:color w:val="auto"/>
                <w:sz w:val="22"/>
                <w:szCs w:val="22"/>
              </w:rPr>
              <w:t xml:space="preserve"> </w:t>
            </w:r>
            <w:r w:rsidR="00CF2429" w:rsidRPr="000E2193">
              <w:rPr>
                <w:rFonts w:ascii="Arial" w:hAnsi="Arial" w:cs="Arial"/>
                <w:color w:val="auto"/>
                <w:sz w:val="22"/>
                <w:szCs w:val="22"/>
              </w:rPr>
              <w:t xml:space="preserve">Web Developer (worked for </w:t>
            </w:r>
            <w:r w:rsidR="00CF2429">
              <w:rPr>
                <w:rFonts w:ascii="Arial" w:hAnsi="Arial" w:cs="Arial"/>
                <w:color w:val="auto"/>
                <w:sz w:val="22"/>
                <w:szCs w:val="22"/>
              </w:rPr>
              <w:t>Live streaming part</w:t>
            </w:r>
            <w:r w:rsidR="00CF2429" w:rsidRPr="000E2193">
              <w:rPr>
                <w:rFonts w:ascii="Arial" w:hAnsi="Arial" w:cs="Arial"/>
                <w:color w:val="auto"/>
                <w:sz w:val="22"/>
                <w:szCs w:val="22"/>
              </w:rPr>
              <w:t xml:space="preserve"> ) </w:t>
            </w:r>
          </w:p>
          <w:p w:rsidR="00CF2429" w:rsidRPr="00D3224D" w:rsidRDefault="00CF2429" w:rsidP="008459F8">
            <w:pPr>
              <w:pStyle w:val="ListParagraph"/>
              <w:spacing w:line="276" w:lineRule="auto"/>
              <w:ind w:left="-75"/>
              <w:jc w:val="both"/>
              <w:rPr>
                <w:rFonts w:ascii="Arial" w:hAnsi="Arial" w:cs="Arial"/>
                <w:b/>
                <w:bCs/>
                <w:sz w:val="18"/>
                <w:szCs w:val="18"/>
              </w:rPr>
            </w:pPr>
            <w:r w:rsidRPr="00D3224D">
              <w:rPr>
                <w:rFonts w:ascii="Arial" w:hAnsi="Arial" w:cs="Arial"/>
                <w:b/>
                <w:bCs/>
                <w:sz w:val="22"/>
                <w:szCs w:val="22"/>
              </w:rPr>
              <w:t>Programming/</w:t>
            </w:r>
            <w:r w:rsidRPr="00034C88">
              <w:rPr>
                <w:rFonts w:ascii="Arial" w:hAnsi="Arial" w:cs="Arial"/>
                <w:b/>
                <w:bCs/>
                <w:sz w:val="22"/>
                <w:szCs w:val="22"/>
              </w:rPr>
              <w:t xml:space="preserve"> Technologies</w:t>
            </w:r>
            <w:r w:rsidR="004325D9">
              <w:rPr>
                <w:rFonts w:ascii="Arial" w:hAnsi="Arial" w:cs="Arial"/>
                <w:b/>
                <w:bCs/>
                <w:sz w:val="22"/>
                <w:szCs w:val="22"/>
              </w:rPr>
              <w:t>:</w:t>
            </w:r>
            <w:r>
              <w:rPr>
                <w:rFonts w:ascii="Arial" w:hAnsi="Arial" w:cs="Arial"/>
                <w:b/>
                <w:bCs/>
                <w:sz w:val="18"/>
                <w:szCs w:val="18"/>
              </w:rPr>
              <w:t xml:space="preserve"> </w:t>
            </w:r>
            <w:r w:rsidRPr="00D3224D">
              <w:rPr>
                <w:rFonts w:ascii="Arial" w:hAnsi="Arial" w:cs="Arial"/>
                <w:sz w:val="22"/>
                <w:szCs w:val="22"/>
                <w:lang w:val="en"/>
              </w:rPr>
              <w:t xml:space="preserve">Node.js, </w:t>
            </w:r>
            <w:proofErr w:type="spellStart"/>
            <w:r w:rsidRPr="00D3224D">
              <w:rPr>
                <w:rFonts w:ascii="Arial" w:hAnsi="Arial" w:cs="Arial"/>
                <w:sz w:val="22"/>
                <w:szCs w:val="22"/>
                <w:lang w:val="en"/>
              </w:rPr>
              <w:t>webRTC</w:t>
            </w:r>
            <w:proofErr w:type="spellEnd"/>
            <w:r w:rsidRPr="00D3224D">
              <w:rPr>
                <w:rFonts w:ascii="Arial" w:hAnsi="Arial" w:cs="Arial"/>
                <w:sz w:val="22"/>
                <w:szCs w:val="22"/>
                <w:lang w:val="en"/>
              </w:rPr>
              <w:t>, Socket.io</w:t>
            </w:r>
            <w:r>
              <w:rPr>
                <w:rFonts w:ascii="Arial" w:hAnsi="Arial" w:cs="Arial"/>
                <w:sz w:val="22"/>
                <w:szCs w:val="22"/>
                <w:lang w:val="en"/>
              </w:rPr>
              <w:t>, JavaScript</w:t>
            </w:r>
          </w:p>
        </w:tc>
      </w:tr>
      <w:tr w:rsidR="00CF2429" w:rsidRPr="000E2193" w:rsidTr="008459F8">
        <w:trPr>
          <w:gridAfter w:val="1"/>
          <w:wAfter w:w="90" w:type="dxa"/>
          <w:trHeight w:val="469"/>
        </w:trPr>
        <w:tc>
          <w:tcPr>
            <w:tcW w:w="1350" w:type="dxa"/>
            <w:vMerge/>
            <w:tcMar>
              <w:top w:w="108" w:type="dxa"/>
              <w:bottom w:w="0" w:type="dxa"/>
            </w:tcMar>
          </w:tcPr>
          <w:p w:rsidR="00CF2429" w:rsidRPr="000E2193" w:rsidRDefault="00CF2429" w:rsidP="00C7220C">
            <w:pPr>
              <w:jc w:val="right"/>
              <w:rPr>
                <w:rFonts w:ascii="Arial" w:hAnsi="Arial" w:cs="Arial"/>
                <w:b/>
                <w:sz w:val="22"/>
                <w:szCs w:val="22"/>
              </w:rPr>
            </w:pPr>
          </w:p>
        </w:tc>
        <w:tc>
          <w:tcPr>
            <w:tcW w:w="180" w:type="dxa"/>
            <w:vMerge/>
            <w:tcMar>
              <w:top w:w="108" w:type="dxa"/>
              <w:bottom w:w="0" w:type="dxa"/>
            </w:tcMar>
          </w:tcPr>
          <w:p w:rsidR="00CF2429" w:rsidRPr="000E2193" w:rsidRDefault="00CF2429" w:rsidP="00C115EB">
            <w:pPr>
              <w:rPr>
                <w:rFonts w:ascii="Arial" w:hAnsi="Arial" w:cs="Arial"/>
                <w:sz w:val="22"/>
                <w:szCs w:val="22"/>
              </w:rPr>
            </w:pPr>
          </w:p>
        </w:tc>
        <w:tc>
          <w:tcPr>
            <w:tcW w:w="8820" w:type="dxa"/>
            <w:tcMar>
              <w:top w:w="108" w:type="dxa"/>
              <w:bottom w:w="0" w:type="dxa"/>
            </w:tcMar>
          </w:tcPr>
          <w:p w:rsidR="00CF2429" w:rsidRDefault="00CF2429" w:rsidP="008459F8">
            <w:pPr>
              <w:spacing w:line="276" w:lineRule="auto"/>
              <w:ind w:left="-75"/>
              <w:jc w:val="both"/>
              <w:rPr>
                <w:rFonts w:ascii="Arial" w:hAnsi="Arial" w:cs="Arial"/>
                <w:sz w:val="22"/>
                <w:szCs w:val="22"/>
              </w:rPr>
            </w:pPr>
            <w:r w:rsidRPr="00D3224D">
              <w:rPr>
                <w:rFonts w:ascii="Arial" w:hAnsi="Arial" w:cs="Arial"/>
                <w:b/>
                <w:sz w:val="22"/>
                <w:szCs w:val="22"/>
              </w:rPr>
              <w:t>Project description</w:t>
            </w:r>
            <w:r w:rsidR="004325D9">
              <w:rPr>
                <w:rFonts w:ascii="Arial" w:hAnsi="Arial" w:cs="Arial"/>
                <w:sz w:val="22"/>
                <w:szCs w:val="22"/>
              </w:rPr>
              <w:t>:</w:t>
            </w:r>
            <w:r w:rsidRPr="00D3224D">
              <w:rPr>
                <w:rFonts w:ascii="Arial" w:hAnsi="Arial" w:cs="Arial"/>
                <w:sz w:val="22"/>
                <w:szCs w:val="22"/>
              </w:rPr>
              <w:t xml:space="preserve"> </w:t>
            </w:r>
            <w:r w:rsidRPr="00D3224D">
              <w:rPr>
                <w:rFonts w:ascii="Arial" w:hAnsi="Arial" w:cs="Arial"/>
                <w:bCs/>
                <w:sz w:val="22"/>
                <w:szCs w:val="22"/>
                <w:lang w:val="en"/>
              </w:rPr>
              <w:t>How current peer to peer audio /video streaming concept works by taking an insurance claims investigation use case. Used node.js socket.io and express</w:t>
            </w:r>
            <w:r w:rsidR="00707FDB">
              <w:rPr>
                <w:rFonts w:ascii="Arial" w:hAnsi="Arial" w:cs="Arial"/>
                <w:bCs/>
                <w:sz w:val="22"/>
                <w:szCs w:val="22"/>
                <w:lang w:val="en"/>
              </w:rPr>
              <w:t>.</w:t>
            </w:r>
            <w:r w:rsidRPr="00D3224D">
              <w:rPr>
                <w:rFonts w:ascii="Arial" w:hAnsi="Arial" w:cs="Arial"/>
                <w:bCs/>
                <w:sz w:val="22"/>
                <w:szCs w:val="22"/>
                <w:lang w:val="en"/>
              </w:rPr>
              <w:t>js framework to create signaling server and using the chrome browser API to obtain a video stream from the web cam of the peer.</w:t>
            </w:r>
            <w:r w:rsidRPr="000E2193">
              <w:rPr>
                <w:rFonts w:ascii="Arial" w:hAnsi="Arial" w:cs="Arial"/>
                <w:sz w:val="22"/>
                <w:szCs w:val="22"/>
              </w:rPr>
              <w:t xml:space="preserve"> </w:t>
            </w:r>
          </w:p>
          <w:p w:rsidR="00C93B1E" w:rsidRDefault="00C93B1E" w:rsidP="008459F8">
            <w:pPr>
              <w:spacing w:line="276" w:lineRule="auto"/>
              <w:ind w:left="-75"/>
              <w:jc w:val="both"/>
              <w:rPr>
                <w:rFonts w:ascii="Arial" w:hAnsi="Arial" w:cs="Arial"/>
                <w:sz w:val="22"/>
                <w:szCs w:val="22"/>
              </w:rPr>
            </w:pPr>
          </w:p>
          <w:p w:rsidR="00C93B1E" w:rsidRDefault="00C93B1E" w:rsidP="008459F8">
            <w:pPr>
              <w:spacing w:line="276" w:lineRule="auto"/>
              <w:ind w:left="-75"/>
              <w:jc w:val="both"/>
              <w:rPr>
                <w:rFonts w:ascii="Arial" w:hAnsi="Arial" w:cs="Arial"/>
                <w:b/>
                <w:sz w:val="22"/>
                <w:szCs w:val="22"/>
              </w:rPr>
            </w:pPr>
            <w:r w:rsidRPr="00C93B1E">
              <w:rPr>
                <w:rFonts w:ascii="Arial" w:hAnsi="Arial" w:cs="Arial"/>
                <w:b/>
                <w:sz w:val="22"/>
                <w:szCs w:val="22"/>
              </w:rPr>
              <w:t>TODO App</w:t>
            </w:r>
            <w:r w:rsidR="00C230D9">
              <w:rPr>
                <w:rFonts w:ascii="Arial" w:hAnsi="Arial" w:cs="Arial"/>
                <w:b/>
                <w:sz w:val="22"/>
                <w:szCs w:val="22"/>
              </w:rPr>
              <w:t xml:space="preserve">                                                     </w:t>
            </w:r>
          </w:p>
          <w:p w:rsidR="00C93B1E" w:rsidRDefault="00C93B1E" w:rsidP="008459F8">
            <w:pPr>
              <w:spacing w:line="276" w:lineRule="auto"/>
              <w:ind w:left="-75"/>
              <w:jc w:val="both"/>
              <w:rPr>
                <w:rFonts w:ascii="Arial" w:hAnsi="Arial" w:cs="Arial"/>
                <w:sz w:val="22"/>
                <w:szCs w:val="22"/>
              </w:rPr>
            </w:pPr>
            <w:r>
              <w:rPr>
                <w:rFonts w:ascii="Arial" w:hAnsi="Arial" w:cs="Arial"/>
                <w:b/>
                <w:sz w:val="22"/>
                <w:szCs w:val="22"/>
              </w:rPr>
              <w:t xml:space="preserve">Role: </w:t>
            </w:r>
            <w:r w:rsidRPr="00C93B1E">
              <w:rPr>
                <w:rFonts w:ascii="Arial" w:hAnsi="Arial" w:cs="Arial"/>
                <w:sz w:val="22"/>
                <w:szCs w:val="22"/>
              </w:rPr>
              <w:t>Web-Developer</w:t>
            </w:r>
            <w:r>
              <w:rPr>
                <w:rFonts w:ascii="Arial" w:hAnsi="Arial" w:cs="Arial"/>
                <w:sz w:val="22"/>
                <w:szCs w:val="22"/>
              </w:rPr>
              <w:t>(Worked for backend and front end part )</w:t>
            </w:r>
          </w:p>
          <w:p w:rsidR="00C93B1E" w:rsidRDefault="00C93B1E" w:rsidP="00C93B1E">
            <w:pPr>
              <w:spacing w:line="276" w:lineRule="auto"/>
              <w:ind w:left="-75"/>
              <w:jc w:val="both"/>
              <w:rPr>
                <w:rFonts w:ascii="Arial" w:hAnsi="Arial" w:cs="Arial"/>
                <w:sz w:val="22"/>
                <w:szCs w:val="22"/>
              </w:rPr>
            </w:pPr>
            <w:r>
              <w:rPr>
                <w:rFonts w:ascii="Arial" w:hAnsi="Arial" w:cs="Arial"/>
                <w:b/>
                <w:sz w:val="22"/>
                <w:szCs w:val="22"/>
              </w:rPr>
              <w:t xml:space="preserve">Programming/ </w:t>
            </w:r>
            <w:proofErr w:type="gramStart"/>
            <w:r>
              <w:rPr>
                <w:rFonts w:ascii="Arial" w:hAnsi="Arial" w:cs="Arial"/>
                <w:b/>
                <w:sz w:val="22"/>
                <w:szCs w:val="22"/>
              </w:rPr>
              <w:t>Technologies :</w:t>
            </w:r>
            <w:proofErr w:type="gramEnd"/>
            <w:r>
              <w:rPr>
                <w:rFonts w:ascii="Arial" w:hAnsi="Arial" w:cs="Arial"/>
                <w:sz w:val="22"/>
                <w:szCs w:val="22"/>
              </w:rPr>
              <w:t xml:space="preserve"> MEAN(</w:t>
            </w:r>
            <w:proofErr w:type="spellStart"/>
            <w:r>
              <w:rPr>
                <w:rFonts w:ascii="Arial" w:hAnsi="Arial" w:cs="Arial"/>
                <w:sz w:val="22"/>
                <w:szCs w:val="22"/>
              </w:rPr>
              <w:t>MongoDB,Express,Angular,Node</w:t>
            </w:r>
            <w:proofErr w:type="spellEnd"/>
            <w:r>
              <w:rPr>
                <w:rFonts w:ascii="Arial" w:hAnsi="Arial" w:cs="Arial"/>
                <w:sz w:val="22"/>
                <w:szCs w:val="22"/>
              </w:rPr>
              <w:t>)..</w:t>
            </w:r>
          </w:p>
          <w:p w:rsidR="00C93B1E" w:rsidRDefault="00C93B1E" w:rsidP="00C93B1E">
            <w:pPr>
              <w:spacing w:line="276" w:lineRule="auto"/>
              <w:ind w:left="-75"/>
              <w:jc w:val="both"/>
              <w:rPr>
                <w:rFonts w:ascii="Arial" w:hAnsi="Arial" w:cs="Arial"/>
                <w:sz w:val="22"/>
                <w:szCs w:val="22"/>
              </w:rPr>
            </w:pPr>
            <w:r>
              <w:rPr>
                <w:rFonts w:ascii="Arial" w:hAnsi="Arial" w:cs="Arial"/>
                <w:b/>
                <w:sz w:val="22"/>
                <w:szCs w:val="22"/>
              </w:rPr>
              <w:t>Project description :</w:t>
            </w:r>
            <w:r>
              <w:rPr>
                <w:rFonts w:ascii="Arial" w:hAnsi="Arial" w:cs="Arial"/>
                <w:sz w:val="22"/>
                <w:szCs w:val="22"/>
              </w:rPr>
              <w:t xml:space="preserve"> </w:t>
            </w:r>
            <w:r w:rsidR="00C230D9">
              <w:rPr>
                <w:rFonts w:ascii="Arial" w:hAnsi="Arial" w:cs="Arial"/>
                <w:sz w:val="22"/>
                <w:szCs w:val="22"/>
              </w:rPr>
              <w:t xml:space="preserve">Have to developed the single page application to create </w:t>
            </w:r>
            <w:proofErr w:type="spellStart"/>
            <w:r w:rsidR="00C230D9">
              <w:rPr>
                <w:rFonts w:ascii="Arial" w:hAnsi="Arial" w:cs="Arial"/>
                <w:sz w:val="22"/>
                <w:szCs w:val="22"/>
              </w:rPr>
              <w:t>todos</w:t>
            </w:r>
            <w:proofErr w:type="spellEnd"/>
            <w:r w:rsidR="00C230D9">
              <w:rPr>
                <w:rFonts w:ascii="Arial" w:hAnsi="Arial" w:cs="Arial"/>
                <w:sz w:val="22"/>
                <w:szCs w:val="22"/>
              </w:rPr>
              <w:t xml:space="preserve"> </w:t>
            </w:r>
          </w:p>
          <w:p w:rsidR="00C230D9" w:rsidRDefault="00C230D9" w:rsidP="00C93B1E">
            <w:pPr>
              <w:spacing w:line="276" w:lineRule="auto"/>
              <w:ind w:left="-75"/>
              <w:jc w:val="both"/>
              <w:rPr>
                <w:rFonts w:ascii="Arial" w:hAnsi="Arial" w:cs="Arial"/>
                <w:sz w:val="22"/>
                <w:szCs w:val="22"/>
              </w:rPr>
            </w:pPr>
            <w:r>
              <w:rPr>
                <w:rFonts w:ascii="Arial" w:hAnsi="Arial" w:cs="Arial"/>
                <w:sz w:val="22"/>
                <w:szCs w:val="22"/>
              </w:rPr>
              <w:t xml:space="preserve">             ,storing them in a </w:t>
            </w:r>
            <w:proofErr w:type="spellStart"/>
            <w:r>
              <w:rPr>
                <w:rFonts w:ascii="Arial" w:hAnsi="Arial" w:cs="Arial"/>
                <w:sz w:val="22"/>
                <w:szCs w:val="22"/>
              </w:rPr>
              <w:t>MongoDB</w:t>
            </w:r>
            <w:proofErr w:type="spellEnd"/>
            <w:r>
              <w:rPr>
                <w:rFonts w:ascii="Arial" w:hAnsi="Arial" w:cs="Arial"/>
                <w:sz w:val="22"/>
                <w:szCs w:val="22"/>
              </w:rPr>
              <w:t xml:space="preserve"> using </w:t>
            </w:r>
            <w:proofErr w:type="spellStart"/>
            <w:r>
              <w:rPr>
                <w:rFonts w:ascii="Arial" w:hAnsi="Arial" w:cs="Arial"/>
                <w:sz w:val="22"/>
                <w:szCs w:val="22"/>
              </w:rPr>
              <w:t>Mongoose.Used</w:t>
            </w:r>
            <w:proofErr w:type="spellEnd"/>
            <w:r>
              <w:rPr>
                <w:rFonts w:ascii="Arial" w:hAnsi="Arial" w:cs="Arial"/>
                <w:sz w:val="22"/>
                <w:szCs w:val="22"/>
              </w:rPr>
              <w:t xml:space="preserve"> Express MVC and angular for             </w:t>
            </w:r>
          </w:p>
          <w:p w:rsidR="00C230D9" w:rsidRPr="00C93B1E" w:rsidRDefault="00C230D9" w:rsidP="00C93B1E">
            <w:pPr>
              <w:spacing w:line="276" w:lineRule="auto"/>
              <w:ind w:left="-75"/>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frontend to access the restful Node </w:t>
            </w:r>
            <w:proofErr w:type="spellStart"/>
            <w:r>
              <w:rPr>
                <w:rFonts w:ascii="Arial" w:hAnsi="Arial" w:cs="Arial"/>
                <w:sz w:val="22"/>
                <w:szCs w:val="22"/>
              </w:rPr>
              <w:t>Api</w:t>
            </w:r>
            <w:proofErr w:type="spellEnd"/>
            <w:r>
              <w:rPr>
                <w:rFonts w:ascii="Arial" w:hAnsi="Arial" w:cs="Arial"/>
                <w:sz w:val="22"/>
                <w:szCs w:val="22"/>
              </w:rPr>
              <w:t>.</w:t>
            </w:r>
          </w:p>
          <w:p w:rsidR="00C93B1E" w:rsidRDefault="00C93B1E" w:rsidP="008459F8">
            <w:pPr>
              <w:spacing w:line="276" w:lineRule="auto"/>
              <w:ind w:left="-75"/>
              <w:jc w:val="both"/>
              <w:rPr>
                <w:rFonts w:ascii="Arial" w:hAnsi="Arial" w:cs="Arial"/>
                <w:b/>
                <w:sz w:val="22"/>
                <w:szCs w:val="22"/>
              </w:rPr>
            </w:pPr>
          </w:p>
          <w:p w:rsidR="00C93B1E" w:rsidRPr="00C93B1E" w:rsidRDefault="00C93B1E" w:rsidP="008459F8">
            <w:pPr>
              <w:spacing w:line="276" w:lineRule="auto"/>
              <w:ind w:left="-75"/>
              <w:jc w:val="both"/>
              <w:rPr>
                <w:rFonts w:ascii="Arial" w:hAnsi="Arial" w:cs="Arial"/>
                <w:b/>
                <w:sz w:val="22"/>
                <w:szCs w:val="22"/>
              </w:rPr>
            </w:pPr>
          </w:p>
        </w:tc>
      </w:tr>
    </w:tbl>
    <w:p w:rsidR="00CB6F0D" w:rsidRDefault="00CB6F0D" w:rsidP="008F2F97">
      <w:pPr>
        <w:tabs>
          <w:tab w:val="left" w:pos="4035"/>
        </w:tabs>
        <w:rPr>
          <w:rFonts w:ascii="Arial" w:hAnsi="Arial" w:cs="Arial"/>
          <w:sz w:val="22"/>
          <w:szCs w:val="22"/>
        </w:rPr>
      </w:pPr>
    </w:p>
    <w:tbl>
      <w:tblPr>
        <w:tblStyle w:val="TableGrid"/>
        <w:tblW w:w="1062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890"/>
        <w:gridCol w:w="180"/>
        <w:gridCol w:w="270"/>
        <w:gridCol w:w="2279"/>
        <w:gridCol w:w="1753"/>
        <w:gridCol w:w="162"/>
        <w:gridCol w:w="1584"/>
        <w:gridCol w:w="1872"/>
        <w:gridCol w:w="630"/>
      </w:tblGrid>
      <w:tr w:rsidR="00CB6F0D" w:rsidRPr="000E2193" w:rsidTr="008459F8">
        <w:trPr>
          <w:trHeight w:val="360"/>
        </w:trPr>
        <w:tc>
          <w:tcPr>
            <w:tcW w:w="1890" w:type="dxa"/>
            <w:tcBorders>
              <w:top w:val="dotted" w:sz="6" w:space="0" w:color="A6A6A6" w:themeColor="background1" w:themeShade="A6"/>
            </w:tcBorders>
          </w:tcPr>
          <w:p w:rsidR="008459F8" w:rsidRDefault="008459F8" w:rsidP="00CB6F0D">
            <w:pPr>
              <w:pStyle w:val="ResumeText"/>
              <w:ind w:left="-72" w:right="0"/>
              <w:jc w:val="both"/>
              <w:rPr>
                <w:rFonts w:ascii="Arial" w:hAnsi="Arial" w:cs="Arial"/>
                <w:b/>
                <w:color w:val="auto"/>
                <w:sz w:val="22"/>
                <w:szCs w:val="22"/>
              </w:rPr>
            </w:pPr>
          </w:p>
          <w:p w:rsidR="00CB6F0D" w:rsidRPr="00CB6F0D" w:rsidRDefault="0031597B" w:rsidP="00CB6F0D">
            <w:pPr>
              <w:pStyle w:val="ResumeText"/>
              <w:ind w:left="-72" w:right="0"/>
              <w:jc w:val="both"/>
              <w:rPr>
                <w:rFonts w:ascii="Arial" w:hAnsi="Arial" w:cs="Arial"/>
                <w:b/>
                <w:color w:val="auto"/>
                <w:sz w:val="22"/>
                <w:szCs w:val="22"/>
              </w:rPr>
            </w:pPr>
            <w:proofErr w:type="spellStart"/>
            <w:r>
              <w:rPr>
                <w:rFonts w:ascii="Arial" w:hAnsi="Arial" w:cs="Arial"/>
                <w:b/>
                <w:color w:val="auto"/>
                <w:sz w:val="22"/>
                <w:szCs w:val="22"/>
              </w:rPr>
              <w:t>DinzyLabs</w:t>
            </w:r>
            <w:proofErr w:type="spellEnd"/>
          </w:p>
        </w:tc>
        <w:tc>
          <w:tcPr>
            <w:tcW w:w="2729" w:type="dxa"/>
            <w:gridSpan w:val="3"/>
            <w:tcBorders>
              <w:top w:val="dotted" w:sz="6" w:space="0" w:color="A6A6A6" w:themeColor="background1" w:themeShade="A6"/>
            </w:tcBorders>
            <w:tcMar>
              <w:top w:w="108" w:type="dxa"/>
              <w:bottom w:w="0" w:type="dxa"/>
            </w:tcMar>
          </w:tcPr>
          <w:p w:rsidR="008459F8" w:rsidRDefault="008459F8" w:rsidP="008459F8">
            <w:pPr>
              <w:pStyle w:val="ResumeText"/>
              <w:ind w:left="-72" w:right="0"/>
              <w:jc w:val="both"/>
              <w:rPr>
                <w:rFonts w:ascii="Arial" w:hAnsi="Arial" w:cs="Arial"/>
                <w:b/>
                <w:color w:val="auto"/>
                <w:sz w:val="22"/>
                <w:szCs w:val="22"/>
              </w:rPr>
            </w:pPr>
          </w:p>
          <w:p w:rsidR="00CB6F0D" w:rsidRPr="00CB6F0D" w:rsidRDefault="00475B2E" w:rsidP="008459F8">
            <w:pPr>
              <w:pStyle w:val="ResumeText"/>
              <w:ind w:left="-72" w:right="0"/>
              <w:jc w:val="both"/>
              <w:rPr>
                <w:rFonts w:ascii="Arial" w:hAnsi="Arial" w:cs="Arial"/>
                <w:b/>
                <w:color w:val="auto"/>
                <w:sz w:val="22"/>
                <w:szCs w:val="22"/>
              </w:rPr>
            </w:pPr>
            <w:r>
              <w:rPr>
                <w:rFonts w:ascii="Arial" w:hAnsi="Arial" w:cs="Arial"/>
                <w:b/>
                <w:color w:val="auto"/>
                <w:sz w:val="22"/>
                <w:szCs w:val="22"/>
              </w:rPr>
              <w:t>The App Tournament</w:t>
            </w:r>
          </w:p>
        </w:tc>
        <w:tc>
          <w:tcPr>
            <w:tcW w:w="6001" w:type="dxa"/>
            <w:gridSpan w:val="5"/>
            <w:tcBorders>
              <w:top w:val="dotted" w:sz="6" w:space="0" w:color="A6A6A6" w:themeColor="background1" w:themeShade="A6"/>
            </w:tcBorders>
            <w:tcMar>
              <w:top w:w="108" w:type="dxa"/>
              <w:bottom w:w="0" w:type="dxa"/>
            </w:tcMar>
          </w:tcPr>
          <w:p w:rsidR="005673F1" w:rsidRDefault="008459F8" w:rsidP="008459F8">
            <w:pPr>
              <w:pStyle w:val="ResumeText"/>
              <w:tabs>
                <w:tab w:val="left" w:pos="1926"/>
              </w:tabs>
              <w:ind w:left="1051" w:right="288"/>
              <w:jc w:val="both"/>
              <w:rPr>
                <w:rFonts w:ascii="Arial" w:hAnsi="Arial" w:cs="Arial"/>
                <w:b/>
                <w:color w:val="auto"/>
                <w:sz w:val="22"/>
                <w:szCs w:val="22"/>
              </w:rPr>
            </w:pPr>
            <w:r>
              <w:rPr>
                <w:rFonts w:ascii="Arial" w:hAnsi="Arial" w:cs="Arial"/>
                <w:b/>
                <w:color w:val="auto"/>
                <w:sz w:val="22"/>
                <w:szCs w:val="22"/>
              </w:rPr>
              <w:t xml:space="preserve">             </w:t>
            </w:r>
          </w:p>
          <w:p w:rsidR="00CB6F0D" w:rsidRPr="000E2193" w:rsidRDefault="005673F1" w:rsidP="00475B2E">
            <w:pPr>
              <w:pStyle w:val="ResumeText"/>
              <w:tabs>
                <w:tab w:val="left" w:pos="1926"/>
              </w:tabs>
              <w:ind w:left="1051" w:right="288"/>
              <w:jc w:val="both"/>
              <w:rPr>
                <w:rFonts w:ascii="Arial" w:hAnsi="Arial" w:cs="Arial"/>
                <w:b/>
                <w:color w:val="auto"/>
                <w:sz w:val="22"/>
                <w:szCs w:val="22"/>
              </w:rPr>
            </w:pPr>
            <w:r>
              <w:rPr>
                <w:rFonts w:ascii="Arial" w:hAnsi="Arial" w:cs="Arial"/>
                <w:b/>
                <w:color w:val="auto"/>
                <w:sz w:val="22"/>
                <w:szCs w:val="22"/>
              </w:rPr>
              <w:t xml:space="preserve">             </w:t>
            </w:r>
            <w:r w:rsidR="00CB6F0D" w:rsidRPr="000E2193">
              <w:rPr>
                <w:rFonts w:ascii="Arial" w:hAnsi="Arial" w:cs="Arial"/>
                <w:b/>
                <w:color w:val="auto"/>
                <w:sz w:val="22"/>
                <w:szCs w:val="22"/>
              </w:rPr>
              <w:t>Duration</w:t>
            </w:r>
            <w:r w:rsidR="004325D9">
              <w:rPr>
                <w:rFonts w:ascii="Arial" w:hAnsi="Arial" w:cs="Arial"/>
                <w:b/>
                <w:color w:val="auto"/>
                <w:sz w:val="22"/>
                <w:szCs w:val="22"/>
              </w:rPr>
              <w:t>:</w:t>
            </w:r>
            <w:r w:rsidR="00CB6F0D" w:rsidRPr="000E2193">
              <w:rPr>
                <w:rFonts w:ascii="Arial" w:hAnsi="Arial" w:cs="Arial"/>
                <w:b/>
                <w:color w:val="auto"/>
                <w:sz w:val="22"/>
                <w:szCs w:val="22"/>
              </w:rPr>
              <w:t xml:space="preserve"> </w:t>
            </w:r>
            <w:r w:rsidR="00475B2E">
              <w:rPr>
                <w:rFonts w:ascii="Arial" w:hAnsi="Arial" w:cs="Arial"/>
                <w:color w:val="auto"/>
                <w:sz w:val="22"/>
                <w:szCs w:val="22"/>
              </w:rPr>
              <w:t>Dec</w:t>
            </w:r>
            <w:r w:rsidR="00CB6F0D">
              <w:rPr>
                <w:rFonts w:ascii="Arial" w:hAnsi="Arial" w:cs="Arial"/>
                <w:color w:val="auto"/>
                <w:sz w:val="22"/>
                <w:szCs w:val="22"/>
              </w:rPr>
              <w:t xml:space="preserve"> 2013 –  </w:t>
            </w:r>
            <w:r w:rsidR="00475B2E">
              <w:rPr>
                <w:rFonts w:ascii="Arial" w:hAnsi="Arial" w:cs="Arial"/>
                <w:color w:val="auto"/>
                <w:sz w:val="22"/>
                <w:szCs w:val="22"/>
              </w:rPr>
              <w:t>Feb</w:t>
            </w:r>
            <w:r w:rsidR="00CB6F0D">
              <w:rPr>
                <w:rFonts w:ascii="Arial" w:hAnsi="Arial" w:cs="Arial"/>
                <w:color w:val="auto"/>
                <w:sz w:val="22"/>
                <w:szCs w:val="22"/>
              </w:rPr>
              <w:t xml:space="preserve"> 2014</w:t>
            </w:r>
          </w:p>
        </w:tc>
      </w:tr>
      <w:tr w:rsidR="00CB6F0D" w:rsidRPr="00D3224D" w:rsidTr="008459F8">
        <w:trPr>
          <w:trHeight w:val="318"/>
        </w:trPr>
        <w:tc>
          <w:tcPr>
            <w:tcW w:w="1890" w:type="dxa"/>
          </w:tcPr>
          <w:p w:rsidR="00CB6F0D" w:rsidRPr="000E2193" w:rsidRDefault="00CB6F0D" w:rsidP="00271038">
            <w:pPr>
              <w:pStyle w:val="ResumeText"/>
              <w:ind w:left="-72" w:right="432"/>
              <w:jc w:val="both"/>
              <w:rPr>
                <w:rFonts w:ascii="Arial" w:hAnsi="Arial" w:cs="Arial"/>
                <w:b/>
                <w:color w:val="auto"/>
                <w:sz w:val="22"/>
                <w:szCs w:val="22"/>
              </w:rPr>
            </w:pPr>
          </w:p>
        </w:tc>
        <w:tc>
          <w:tcPr>
            <w:tcW w:w="8730" w:type="dxa"/>
            <w:gridSpan w:val="8"/>
            <w:tcMar>
              <w:top w:w="108" w:type="dxa"/>
              <w:bottom w:w="0" w:type="dxa"/>
            </w:tcMar>
          </w:tcPr>
          <w:p w:rsidR="00CB6F0D" w:rsidRDefault="004325D9" w:rsidP="00C86B51">
            <w:pPr>
              <w:pStyle w:val="ResumeText"/>
              <w:ind w:left="-72" w:right="432"/>
              <w:rPr>
                <w:rFonts w:ascii="Arial" w:hAnsi="Arial" w:cs="Arial"/>
                <w:color w:val="auto"/>
                <w:sz w:val="22"/>
                <w:szCs w:val="22"/>
              </w:rPr>
            </w:pPr>
            <w:r>
              <w:rPr>
                <w:rFonts w:ascii="Arial" w:hAnsi="Arial" w:cs="Arial"/>
                <w:b/>
                <w:color w:val="auto"/>
                <w:sz w:val="22"/>
                <w:szCs w:val="22"/>
              </w:rPr>
              <w:t>Role:</w:t>
            </w:r>
            <w:r w:rsidR="00CB6F0D" w:rsidRPr="000E2193">
              <w:rPr>
                <w:rFonts w:ascii="Arial" w:hAnsi="Arial" w:cs="Arial"/>
                <w:b/>
                <w:color w:val="auto"/>
                <w:sz w:val="22"/>
                <w:szCs w:val="22"/>
              </w:rPr>
              <w:t xml:space="preserve"> </w:t>
            </w:r>
            <w:r w:rsidR="00CB6F0D">
              <w:rPr>
                <w:rFonts w:ascii="Arial" w:hAnsi="Arial" w:cs="Arial"/>
                <w:color w:val="auto"/>
                <w:sz w:val="22"/>
                <w:szCs w:val="22"/>
              </w:rPr>
              <w:t>Web Developer (</w:t>
            </w:r>
            <w:r w:rsidR="00C86B51">
              <w:rPr>
                <w:rFonts w:ascii="Arial" w:hAnsi="Arial" w:cs="Arial"/>
                <w:color w:val="auto"/>
                <w:sz w:val="22"/>
                <w:szCs w:val="22"/>
              </w:rPr>
              <w:t xml:space="preserve"> </w:t>
            </w:r>
            <w:r w:rsidR="00CB6F0D">
              <w:rPr>
                <w:rFonts w:ascii="Arial" w:hAnsi="Arial" w:cs="Arial"/>
                <w:color w:val="auto"/>
                <w:sz w:val="22"/>
                <w:szCs w:val="22"/>
              </w:rPr>
              <w:t xml:space="preserve">worked for </w:t>
            </w:r>
            <w:r w:rsidR="006C0918">
              <w:rPr>
                <w:rFonts w:ascii="Arial" w:hAnsi="Arial" w:cs="Arial"/>
                <w:color w:val="auto"/>
                <w:sz w:val="22"/>
                <w:szCs w:val="22"/>
              </w:rPr>
              <w:t>Developing MVC front-end part</w:t>
            </w:r>
            <w:r w:rsidR="001E11C8">
              <w:rPr>
                <w:rFonts w:ascii="Arial" w:hAnsi="Arial" w:cs="Arial"/>
                <w:color w:val="auto"/>
                <w:sz w:val="22"/>
                <w:szCs w:val="22"/>
              </w:rPr>
              <w:t xml:space="preserve"> </w:t>
            </w:r>
            <w:r w:rsidR="00CB6F0D" w:rsidRPr="000E2193">
              <w:rPr>
                <w:rFonts w:ascii="Arial" w:hAnsi="Arial" w:cs="Arial"/>
                <w:color w:val="auto"/>
                <w:sz w:val="22"/>
                <w:szCs w:val="22"/>
              </w:rPr>
              <w:t xml:space="preserve"> ) </w:t>
            </w:r>
          </w:p>
          <w:p w:rsidR="00CB6F0D" w:rsidRPr="006C0918" w:rsidRDefault="00CB6F0D" w:rsidP="00475B2E">
            <w:pPr>
              <w:pStyle w:val="ListParagraph"/>
              <w:spacing w:line="218" w:lineRule="atLeast"/>
              <w:ind w:left="-75"/>
              <w:jc w:val="both"/>
              <w:rPr>
                <w:rFonts w:ascii="Arial" w:hAnsi="Arial" w:cs="Arial"/>
                <w:sz w:val="22"/>
                <w:szCs w:val="22"/>
                <w:lang w:val="en"/>
              </w:rPr>
            </w:pPr>
            <w:r w:rsidRPr="00D3224D">
              <w:rPr>
                <w:rFonts w:ascii="Arial" w:hAnsi="Arial" w:cs="Arial"/>
                <w:b/>
                <w:bCs/>
                <w:sz w:val="22"/>
                <w:szCs w:val="22"/>
              </w:rPr>
              <w:t>Programming/</w:t>
            </w:r>
            <w:r w:rsidRPr="00034C88">
              <w:rPr>
                <w:rFonts w:ascii="Arial" w:hAnsi="Arial" w:cs="Arial"/>
                <w:b/>
                <w:bCs/>
                <w:sz w:val="22"/>
                <w:szCs w:val="22"/>
              </w:rPr>
              <w:t xml:space="preserve"> Technologies</w:t>
            </w:r>
            <w:r w:rsidR="004325D9">
              <w:rPr>
                <w:rFonts w:ascii="Arial" w:hAnsi="Arial" w:cs="Arial"/>
                <w:b/>
                <w:bCs/>
                <w:sz w:val="22"/>
                <w:szCs w:val="22"/>
              </w:rPr>
              <w:t>:</w:t>
            </w:r>
            <w:r>
              <w:rPr>
                <w:rFonts w:ascii="Arial" w:hAnsi="Arial" w:cs="Arial"/>
                <w:b/>
                <w:bCs/>
                <w:sz w:val="18"/>
                <w:szCs w:val="18"/>
              </w:rPr>
              <w:t xml:space="preserve"> </w:t>
            </w:r>
            <w:r w:rsidR="006C0918">
              <w:rPr>
                <w:rFonts w:ascii="Arial" w:hAnsi="Arial" w:cs="Arial"/>
                <w:sz w:val="22"/>
                <w:szCs w:val="22"/>
                <w:lang w:val="en"/>
              </w:rPr>
              <w:t xml:space="preserve"> </w:t>
            </w:r>
            <w:r w:rsidR="00475B2E">
              <w:rPr>
                <w:rFonts w:ascii="Arial" w:hAnsi="Arial" w:cs="Arial"/>
                <w:sz w:val="22"/>
                <w:szCs w:val="22"/>
                <w:lang w:val="en"/>
              </w:rPr>
              <w:t>Node</w:t>
            </w:r>
            <w:r w:rsidR="006C0918">
              <w:rPr>
                <w:rFonts w:ascii="Arial" w:hAnsi="Arial" w:cs="Arial"/>
                <w:sz w:val="22"/>
                <w:szCs w:val="22"/>
                <w:lang w:val="en"/>
              </w:rPr>
              <w:t>.js,</w:t>
            </w:r>
            <w:r w:rsidR="00475B2E">
              <w:rPr>
                <w:rFonts w:ascii="Arial" w:hAnsi="Arial" w:cs="Arial"/>
                <w:sz w:val="22"/>
                <w:szCs w:val="22"/>
                <w:lang w:val="en"/>
              </w:rPr>
              <w:t xml:space="preserve"> JavaScript, </w:t>
            </w:r>
            <w:r w:rsidR="006C0918">
              <w:rPr>
                <w:rFonts w:ascii="Arial" w:hAnsi="Arial" w:cs="Arial"/>
                <w:sz w:val="22"/>
                <w:szCs w:val="22"/>
                <w:lang w:val="en"/>
              </w:rPr>
              <w:t xml:space="preserve"> </w:t>
            </w:r>
            <w:r w:rsidR="00475B2E">
              <w:rPr>
                <w:rFonts w:ascii="Arial" w:hAnsi="Arial" w:cs="Arial"/>
                <w:sz w:val="22"/>
                <w:szCs w:val="22"/>
                <w:lang w:val="en"/>
              </w:rPr>
              <w:t xml:space="preserve">JQuery </w:t>
            </w:r>
            <w:r w:rsidR="006C0918">
              <w:rPr>
                <w:rFonts w:ascii="Arial" w:hAnsi="Arial" w:cs="Arial"/>
                <w:sz w:val="22"/>
                <w:szCs w:val="22"/>
                <w:lang w:val="en"/>
              </w:rPr>
              <w:t>,</w:t>
            </w:r>
            <w:r w:rsidR="00475B2E">
              <w:rPr>
                <w:rFonts w:ascii="Arial" w:hAnsi="Arial" w:cs="Arial"/>
                <w:sz w:val="22"/>
                <w:szCs w:val="22"/>
                <w:lang w:val="en"/>
              </w:rPr>
              <w:t>Ajax,</w:t>
            </w:r>
            <w:r>
              <w:rPr>
                <w:rFonts w:ascii="Arial" w:hAnsi="Arial" w:cs="Arial"/>
                <w:sz w:val="22"/>
                <w:szCs w:val="22"/>
                <w:lang w:val="en"/>
              </w:rPr>
              <w:t xml:space="preserve"> </w:t>
            </w:r>
            <w:proofErr w:type="spellStart"/>
            <w:r w:rsidR="00475B2E">
              <w:rPr>
                <w:rFonts w:ascii="Arial" w:hAnsi="Arial" w:cs="Arial"/>
                <w:sz w:val="22"/>
                <w:szCs w:val="22"/>
                <w:lang w:val="en"/>
              </w:rPr>
              <w:t>Html,Css</w:t>
            </w:r>
            <w:proofErr w:type="spellEnd"/>
            <w:r w:rsidR="00475B2E">
              <w:rPr>
                <w:rFonts w:ascii="Arial" w:hAnsi="Arial" w:cs="Arial"/>
                <w:sz w:val="22"/>
                <w:szCs w:val="22"/>
                <w:lang w:val="en"/>
              </w:rPr>
              <w:t>.</w:t>
            </w:r>
          </w:p>
        </w:tc>
      </w:tr>
      <w:tr w:rsidR="003F58E8" w:rsidRPr="000E2193" w:rsidTr="008459F8">
        <w:trPr>
          <w:trHeight w:val="678"/>
        </w:trPr>
        <w:tc>
          <w:tcPr>
            <w:tcW w:w="1890" w:type="dxa"/>
          </w:tcPr>
          <w:p w:rsidR="003F58E8" w:rsidRPr="00D3224D" w:rsidRDefault="003F58E8" w:rsidP="00271038">
            <w:pPr>
              <w:spacing w:line="218" w:lineRule="atLeast"/>
              <w:ind w:left="-75"/>
              <w:jc w:val="both"/>
              <w:rPr>
                <w:rFonts w:ascii="Arial" w:hAnsi="Arial" w:cs="Arial"/>
                <w:b/>
                <w:sz w:val="22"/>
                <w:szCs w:val="22"/>
              </w:rPr>
            </w:pPr>
          </w:p>
        </w:tc>
        <w:tc>
          <w:tcPr>
            <w:tcW w:w="8730" w:type="dxa"/>
            <w:gridSpan w:val="8"/>
            <w:tcMar>
              <w:top w:w="108" w:type="dxa"/>
              <w:bottom w:w="0" w:type="dxa"/>
            </w:tcMar>
          </w:tcPr>
          <w:p w:rsidR="00B9180D" w:rsidRPr="00134F4C" w:rsidRDefault="00B9180D" w:rsidP="00475B2E">
            <w:pPr>
              <w:pStyle w:val="ListParagraph"/>
              <w:spacing w:line="218" w:lineRule="atLeast"/>
              <w:ind w:hanging="720"/>
              <w:jc w:val="both"/>
              <w:rPr>
                <w:rFonts w:ascii="Arial" w:hAnsi="Arial" w:cs="Arial"/>
                <w:b/>
                <w:bCs/>
                <w:sz w:val="18"/>
                <w:szCs w:val="18"/>
              </w:rPr>
            </w:pPr>
            <w:r w:rsidRPr="00D3224D">
              <w:rPr>
                <w:rFonts w:ascii="Arial" w:hAnsi="Arial" w:cs="Arial"/>
                <w:b/>
                <w:sz w:val="22"/>
                <w:szCs w:val="22"/>
              </w:rPr>
              <w:t>Project description</w:t>
            </w:r>
            <w:r w:rsidR="004325D9">
              <w:rPr>
                <w:rFonts w:ascii="Arial" w:hAnsi="Arial" w:cs="Arial"/>
                <w:b/>
                <w:sz w:val="22"/>
                <w:szCs w:val="22"/>
              </w:rPr>
              <w:t>:</w:t>
            </w:r>
            <w:r w:rsidRPr="003F58E8">
              <w:rPr>
                <w:rFonts w:ascii="Arial" w:hAnsi="Arial" w:cs="Arial"/>
                <w:sz w:val="22"/>
                <w:szCs w:val="22"/>
              </w:rPr>
              <w:t xml:space="preserve"> </w:t>
            </w:r>
            <w:r w:rsidR="00475B2E">
              <w:rPr>
                <w:rFonts w:ascii="Arial" w:hAnsi="Arial" w:cs="Arial"/>
                <w:sz w:val="22"/>
                <w:szCs w:val="22"/>
                <w:lang w:val="en"/>
              </w:rPr>
              <w:t xml:space="preserve">Have to developed the platform so that the user get the </w:t>
            </w:r>
            <w:proofErr w:type="gramStart"/>
            <w:r w:rsidR="00475B2E">
              <w:rPr>
                <w:rFonts w:ascii="Arial" w:hAnsi="Arial" w:cs="Arial"/>
                <w:sz w:val="22"/>
                <w:szCs w:val="22"/>
                <w:lang w:val="en"/>
              </w:rPr>
              <w:t>daily  free</w:t>
            </w:r>
            <w:proofErr w:type="gramEnd"/>
            <w:r w:rsidR="00475B2E">
              <w:rPr>
                <w:rFonts w:ascii="Arial" w:hAnsi="Arial" w:cs="Arial"/>
                <w:sz w:val="22"/>
                <w:szCs w:val="22"/>
                <w:lang w:val="en"/>
              </w:rPr>
              <w:t xml:space="preserve"> app and there is online tournament for 7 days. The app developer can register their games in to it and see the number of game users download the </w:t>
            </w:r>
            <w:proofErr w:type="spellStart"/>
            <w:r w:rsidR="00475B2E">
              <w:rPr>
                <w:rFonts w:ascii="Arial" w:hAnsi="Arial" w:cs="Arial"/>
                <w:sz w:val="22"/>
                <w:szCs w:val="22"/>
                <w:lang w:val="en"/>
              </w:rPr>
              <w:t>game.The</w:t>
            </w:r>
            <w:proofErr w:type="spellEnd"/>
            <w:r w:rsidR="00475B2E">
              <w:rPr>
                <w:rFonts w:ascii="Arial" w:hAnsi="Arial" w:cs="Arial"/>
                <w:sz w:val="22"/>
                <w:szCs w:val="22"/>
                <w:lang w:val="en"/>
              </w:rPr>
              <w:t xml:space="preserve"> user has to download SDK and pushes the score in the website with the higher scorer and make the application responsive with all major tablets.</w:t>
            </w:r>
          </w:p>
          <w:p w:rsidR="003F58E8" w:rsidRDefault="003F58E8" w:rsidP="008459F8">
            <w:pPr>
              <w:pStyle w:val="ResumeText"/>
              <w:spacing w:line="276" w:lineRule="auto"/>
              <w:ind w:right="432"/>
              <w:jc w:val="both"/>
              <w:rPr>
                <w:rFonts w:ascii="Arial" w:hAnsi="Arial" w:cs="Arial"/>
                <w:b/>
                <w:color w:val="auto"/>
                <w:sz w:val="22"/>
                <w:szCs w:val="22"/>
              </w:rPr>
            </w:pPr>
          </w:p>
          <w:p w:rsidR="003F58E8" w:rsidRPr="00D3224D" w:rsidRDefault="003F58E8" w:rsidP="00214C82">
            <w:pPr>
              <w:pStyle w:val="ListParagraph"/>
              <w:spacing w:line="276" w:lineRule="auto"/>
              <w:ind w:left="-75"/>
              <w:jc w:val="both"/>
              <w:rPr>
                <w:rFonts w:ascii="Arial" w:hAnsi="Arial" w:cs="Arial"/>
                <w:b/>
                <w:bCs/>
                <w:sz w:val="18"/>
                <w:szCs w:val="18"/>
              </w:rPr>
            </w:pPr>
          </w:p>
        </w:tc>
      </w:tr>
      <w:tr w:rsidR="00B9180D" w:rsidRPr="000E2193" w:rsidTr="008459F8">
        <w:trPr>
          <w:trHeight w:val="678"/>
        </w:trPr>
        <w:tc>
          <w:tcPr>
            <w:tcW w:w="1890" w:type="dxa"/>
          </w:tcPr>
          <w:p w:rsidR="00B9180D" w:rsidRPr="00D3224D" w:rsidRDefault="00EF4A46" w:rsidP="00271038">
            <w:pPr>
              <w:spacing w:line="218" w:lineRule="atLeast"/>
              <w:ind w:left="-75"/>
              <w:jc w:val="both"/>
              <w:rPr>
                <w:rFonts w:ascii="Arial" w:hAnsi="Arial" w:cs="Arial"/>
                <w:b/>
                <w:sz w:val="22"/>
                <w:szCs w:val="22"/>
              </w:rPr>
            </w:pPr>
            <w:r>
              <w:rPr>
                <w:rFonts w:ascii="Arial" w:hAnsi="Arial" w:cs="Arial"/>
                <w:b/>
                <w:sz w:val="22"/>
                <w:szCs w:val="22"/>
              </w:rPr>
              <w:t>Trendstiger.com</w:t>
            </w:r>
          </w:p>
        </w:tc>
        <w:tc>
          <w:tcPr>
            <w:tcW w:w="8730" w:type="dxa"/>
            <w:gridSpan w:val="8"/>
            <w:tcMar>
              <w:top w:w="108" w:type="dxa"/>
              <w:bottom w:w="0" w:type="dxa"/>
            </w:tcMar>
          </w:tcPr>
          <w:p w:rsidR="00B9180D" w:rsidRDefault="0076555F" w:rsidP="008459F8">
            <w:pPr>
              <w:spacing w:line="276" w:lineRule="auto"/>
              <w:ind w:left="-75"/>
              <w:jc w:val="both"/>
              <w:rPr>
                <w:rFonts w:ascii="Arial" w:hAnsi="Arial" w:cs="Arial"/>
                <w:b/>
                <w:sz w:val="22"/>
                <w:szCs w:val="22"/>
              </w:rPr>
            </w:pPr>
            <w:r>
              <w:rPr>
                <w:rFonts w:ascii="Arial" w:hAnsi="Arial" w:cs="Arial"/>
                <w:b/>
                <w:sz w:val="22"/>
                <w:szCs w:val="22"/>
              </w:rPr>
              <w:t xml:space="preserve">ERP-Based Product Management </w:t>
            </w:r>
            <w:proofErr w:type="spellStart"/>
            <w:r>
              <w:rPr>
                <w:rFonts w:ascii="Arial" w:hAnsi="Arial" w:cs="Arial"/>
                <w:b/>
                <w:sz w:val="22"/>
                <w:szCs w:val="22"/>
              </w:rPr>
              <w:t>Sevice</w:t>
            </w:r>
            <w:proofErr w:type="spellEnd"/>
            <w:r>
              <w:rPr>
                <w:rFonts w:ascii="Arial" w:hAnsi="Arial" w:cs="Arial"/>
                <w:b/>
                <w:sz w:val="22"/>
                <w:szCs w:val="22"/>
              </w:rPr>
              <w:t xml:space="preserve">         </w:t>
            </w:r>
            <w:r w:rsidR="00B9180D">
              <w:rPr>
                <w:rFonts w:ascii="Arial" w:hAnsi="Arial" w:cs="Arial"/>
                <w:b/>
                <w:sz w:val="22"/>
                <w:szCs w:val="22"/>
              </w:rPr>
              <w:t xml:space="preserve"> </w:t>
            </w:r>
            <w:r w:rsidR="00B9180D" w:rsidRPr="000E2193">
              <w:rPr>
                <w:rFonts w:ascii="Arial" w:hAnsi="Arial" w:cs="Arial"/>
                <w:b/>
                <w:sz w:val="22"/>
                <w:szCs w:val="22"/>
              </w:rPr>
              <w:t>Duration</w:t>
            </w:r>
            <w:r w:rsidR="00B84106">
              <w:rPr>
                <w:rFonts w:ascii="Arial" w:hAnsi="Arial" w:cs="Arial"/>
                <w:b/>
                <w:sz w:val="22"/>
                <w:szCs w:val="22"/>
              </w:rPr>
              <w:t>:</w:t>
            </w:r>
            <w:r w:rsidR="00B9180D" w:rsidRPr="000E2193">
              <w:rPr>
                <w:rFonts w:ascii="Arial" w:hAnsi="Arial" w:cs="Arial"/>
                <w:b/>
                <w:sz w:val="22"/>
                <w:szCs w:val="22"/>
              </w:rPr>
              <w:t xml:space="preserve"> </w:t>
            </w:r>
            <w:r>
              <w:rPr>
                <w:rFonts w:ascii="Arial" w:hAnsi="Arial" w:cs="Arial"/>
                <w:sz w:val="22"/>
                <w:szCs w:val="22"/>
              </w:rPr>
              <w:t>Sep 2012</w:t>
            </w:r>
            <w:r w:rsidR="00B9180D">
              <w:rPr>
                <w:rFonts w:ascii="Arial" w:hAnsi="Arial" w:cs="Arial"/>
                <w:sz w:val="22"/>
                <w:szCs w:val="22"/>
              </w:rPr>
              <w:t xml:space="preserve"> – </w:t>
            </w:r>
            <w:r>
              <w:rPr>
                <w:rFonts w:ascii="Arial" w:hAnsi="Arial" w:cs="Arial"/>
                <w:sz w:val="22"/>
                <w:szCs w:val="22"/>
              </w:rPr>
              <w:t>Aug</w:t>
            </w:r>
            <w:r w:rsidR="00B9180D">
              <w:rPr>
                <w:rFonts w:ascii="Arial" w:hAnsi="Arial" w:cs="Arial"/>
                <w:sz w:val="22"/>
                <w:szCs w:val="22"/>
              </w:rPr>
              <w:t xml:space="preserve"> 2013</w:t>
            </w:r>
          </w:p>
          <w:p w:rsidR="00B9180D" w:rsidRDefault="00B9180D" w:rsidP="008459F8">
            <w:pPr>
              <w:pStyle w:val="ResumeText"/>
              <w:spacing w:line="276" w:lineRule="auto"/>
              <w:ind w:left="-72" w:right="432"/>
              <w:jc w:val="both"/>
              <w:rPr>
                <w:rFonts w:ascii="Arial" w:hAnsi="Arial" w:cs="Arial"/>
                <w:b/>
                <w:color w:val="auto"/>
                <w:sz w:val="22"/>
                <w:szCs w:val="22"/>
              </w:rPr>
            </w:pPr>
          </w:p>
          <w:p w:rsidR="00B9180D" w:rsidRDefault="004325D9" w:rsidP="008459F8">
            <w:pPr>
              <w:pStyle w:val="ResumeText"/>
              <w:spacing w:line="276" w:lineRule="auto"/>
              <w:ind w:left="-72" w:right="432"/>
              <w:jc w:val="both"/>
              <w:rPr>
                <w:rFonts w:ascii="Arial" w:hAnsi="Arial" w:cs="Arial"/>
                <w:color w:val="auto"/>
                <w:sz w:val="22"/>
                <w:szCs w:val="22"/>
              </w:rPr>
            </w:pPr>
            <w:r>
              <w:rPr>
                <w:rFonts w:ascii="Arial" w:hAnsi="Arial" w:cs="Arial"/>
                <w:b/>
                <w:color w:val="auto"/>
                <w:sz w:val="22"/>
                <w:szCs w:val="22"/>
              </w:rPr>
              <w:t>Role:</w:t>
            </w:r>
            <w:r w:rsidR="00B9180D" w:rsidRPr="000E2193">
              <w:rPr>
                <w:rFonts w:ascii="Arial" w:hAnsi="Arial" w:cs="Arial"/>
                <w:b/>
                <w:color w:val="auto"/>
                <w:sz w:val="22"/>
                <w:szCs w:val="22"/>
              </w:rPr>
              <w:t xml:space="preserve"> </w:t>
            </w:r>
            <w:r w:rsidR="00B9180D" w:rsidRPr="000E2193">
              <w:rPr>
                <w:rFonts w:ascii="Arial" w:hAnsi="Arial" w:cs="Arial"/>
                <w:color w:val="auto"/>
                <w:sz w:val="22"/>
                <w:szCs w:val="22"/>
              </w:rPr>
              <w:t xml:space="preserve">Web Developer (worked for </w:t>
            </w:r>
            <w:r w:rsidR="0076555F">
              <w:rPr>
                <w:rFonts w:ascii="Arial" w:hAnsi="Arial" w:cs="Arial"/>
                <w:color w:val="auto"/>
                <w:sz w:val="22"/>
                <w:szCs w:val="22"/>
              </w:rPr>
              <w:t>Whole Software System</w:t>
            </w:r>
            <w:r w:rsidR="00B9180D">
              <w:rPr>
                <w:rFonts w:ascii="Arial" w:hAnsi="Arial" w:cs="Arial"/>
                <w:color w:val="auto"/>
                <w:sz w:val="22"/>
                <w:szCs w:val="22"/>
              </w:rPr>
              <w:t xml:space="preserve"> </w:t>
            </w:r>
            <w:r w:rsidR="00B9180D" w:rsidRPr="000E2193">
              <w:rPr>
                <w:rFonts w:ascii="Arial" w:hAnsi="Arial" w:cs="Arial"/>
                <w:color w:val="auto"/>
                <w:sz w:val="22"/>
                <w:szCs w:val="22"/>
              </w:rPr>
              <w:t xml:space="preserve">) </w:t>
            </w:r>
          </w:p>
          <w:p w:rsidR="00B9180D" w:rsidRDefault="00B9180D" w:rsidP="008459F8">
            <w:pPr>
              <w:spacing w:line="276" w:lineRule="auto"/>
              <w:ind w:left="-75"/>
              <w:jc w:val="both"/>
              <w:rPr>
                <w:rFonts w:ascii="Arial" w:hAnsi="Arial" w:cs="Arial"/>
                <w:sz w:val="22"/>
                <w:szCs w:val="22"/>
              </w:rPr>
            </w:pPr>
            <w:r w:rsidRPr="00D3224D">
              <w:rPr>
                <w:rFonts w:ascii="Arial" w:hAnsi="Arial" w:cs="Arial"/>
                <w:b/>
                <w:bCs/>
                <w:sz w:val="22"/>
                <w:szCs w:val="22"/>
              </w:rPr>
              <w:t>Programming/</w:t>
            </w:r>
            <w:r w:rsidRPr="00034C88">
              <w:rPr>
                <w:rFonts w:ascii="Arial" w:hAnsi="Arial" w:cs="Arial"/>
                <w:b/>
                <w:bCs/>
                <w:sz w:val="22"/>
                <w:szCs w:val="22"/>
              </w:rPr>
              <w:t xml:space="preserve"> Technologies</w:t>
            </w:r>
            <w:r w:rsidR="004325D9">
              <w:rPr>
                <w:rFonts w:ascii="Arial" w:hAnsi="Arial" w:cs="Arial"/>
                <w:b/>
                <w:bCs/>
                <w:sz w:val="22"/>
                <w:szCs w:val="22"/>
              </w:rPr>
              <w:t>:</w:t>
            </w:r>
            <w:r w:rsidR="0076555F">
              <w:rPr>
                <w:rFonts w:ascii="Arial" w:hAnsi="Arial" w:cs="Arial"/>
                <w:b/>
                <w:bCs/>
                <w:sz w:val="22"/>
                <w:szCs w:val="22"/>
              </w:rPr>
              <w:t xml:space="preserve"> </w:t>
            </w:r>
            <w:r w:rsidR="0076555F">
              <w:rPr>
                <w:rFonts w:ascii="Arial" w:hAnsi="Arial" w:cs="Arial"/>
                <w:bCs/>
                <w:sz w:val="22"/>
                <w:szCs w:val="22"/>
              </w:rPr>
              <w:t>Node.js,</w:t>
            </w:r>
            <w:r>
              <w:rPr>
                <w:rFonts w:ascii="Arial" w:hAnsi="Arial" w:cs="Arial"/>
                <w:b/>
                <w:bCs/>
                <w:sz w:val="18"/>
                <w:szCs w:val="18"/>
              </w:rPr>
              <w:t xml:space="preserve"> </w:t>
            </w:r>
            <w:r>
              <w:rPr>
                <w:rFonts w:ascii="Arial" w:hAnsi="Arial" w:cs="Arial"/>
                <w:sz w:val="22"/>
                <w:szCs w:val="22"/>
              </w:rPr>
              <w:t xml:space="preserve">JavaScript, </w:t>
            </w:r>
            <w:proofErr w:type="spellStart"/>
            <w:r>
              <w:rPr>
                <w:rFonts w:ascii="Arial" w:hAnsi="Arial" w:cs="Arial"/>
                <w:sz w:val="22"/>
                <w:szCs w:val="22"/>
              </w:rPr>
              <w:t>jQuery</w:t>
            </w:r>
            <w:proofErr w:type="gramStart"/>
            <w:r w:rsidR="0076555F">
              <w:rPr>
                <w:rFonts w:ascii="Arial" w:hAnsi="Arial" w:cs="Arial"/>
                <w:sz w:val="22"/>
                <w:szCs w:val="22"/>
              </w:rPr>
              <w:t>,Html,Css,MongoDB</w:t>
            </w:r>
            <w:proofErr w:type="spellEnd"/>
            <w:proofErr w:type="gramEnd"/>
            <w:r w:rsidR="0076555F">
              <w:rPr>
                <w:rFonts w:ascii="Arial" w:hAnsi="Arial" w:cs="Arial"/>
                <w:sz w:val="22"/>
                <w:szCs w:val="22"/>
              </w:rPr>
              <w:t>.</w:t>
            </w:r>
          </w:p>
          <w:p w:rsidR="00B9180D" w:rsidRDefault="00B9180D" w:rsidP="008459F8">
            <w:pPr>
              <w:spacing w:line="276" w:lineRule="auto"/>
              <w:ind w:left="-75"/>
              <w:jc w:val="both"/>
              <w:rPr>
                <w:rFonts w:ascii="Arial" w:hAnsi="Arial" w:cs="Arial"/>
                <w:b/>
                <w:sz w:val="22"/>
                <w:szCs w:val="22"/>
              </w:rPr>
            </w:pPr>
          </w:p>
          <w:p w:rsidR="0076555F" w:rsidRDefault="00B9180D" w:rsidP="0076555F">
            <w:pPr>
              <w:pStyle w:val="NoSpacing"/>
              <w:spacing w:after="280" w:line="276" w:lineRule="auto"/>
              <w:rPr>
                <w:rFonts w:ascii="Arial" w:hAnsi="Arial" w:cs="Arial"/>
                <w:color w:val="404040"/>
                <w:sz w:val="22"/>
                <w:szCs w:val="22"/>
              </w:rPr>
            </w:pPr>
            <w:r w:rsidRPr="00D3224D">
              <w:rPr>
                <w:rFonts w:ascii="Arial" w:hAnsi="Arial" w:cs="Arial"/>
                <w:b/>
                <w:sz w:val="22"/>
                <w:szCs w:val="22"/>
              </w:rPr>
              <w:t>Project description</w:t>
            </w:r>
            <w:r w:rsidR="004325D9">
              <w:rPr>
                <w:rFonts w:ascii="Arial" w:hAnsi="Arial" w:cs="Arial"/>
                <w:b/>
                <w:sz w:val="22"/>
                <w:szCs w:val="22"/>
              </w:rPr>
              <w:t>:</w:t>
            </w:r>
            <w:r w:rsidRPr="003F58E8">
              <w:rPr>
                <w:rFonts w:ascii="Arial" w:hAnsi="Arial" w:cs="Arial"/>
                <w:sz w:val="22"/>
                <w:szCs w:val="22"/>
              </w:rPr>
              <w:t xml:space="preserve"> </w:t>
            </w:r>
            <w:r w:rsidR="0076555F" w:rsidRPr="0076555F">
              <w:rPr>
                <w:rFonts w:ascii="Arial" w:hAnsi="Arial" w:cs="Arial"/>
                <w:sz w:val="22"/>
                <w:szCs w:val="22"/>
              </w:rPr>
              <w:t>Worked on ERP Based Product Management Service usually for the Ecommerce Background</w:t>
            </w:r>
            <w:r w:rsidR="0076555F" w:rsidRPr="0076555F">
              <w:rPr>
                <w:rFonts w:ascii="Arial" w:hAnsi="Arial" w:cs="Arial"/>
                <w:b/>
                <w:sz w:val="22"/>
                <w:szCs w:val="22"/>
              </w:rPr>
              <w:t>.</w:t>
            </w:r>
            <w:r w:rsidR="0076555F" w:rsidRPr="0076555F">
              <w:rPr>
                <w:rFonts w:ascii="Arial" w:hAnsi="Arial" w:cs="Verdana"/>
                <w:b/>
                <w:color w:val="404040"/>
                <w:sz w:val="22"/>
                <w:szCs w:val="22"/>
              </w:rPr>
              <w:t xml:space="preserve"> </w:t>
            </w:r>
            <w:r w:rsidR="0076555F" w:rsidRPr="0076555F">
              <w:rPr>
                <w:rFonts w:ascii="Arial" w:hAnsi="Arial" w:cs="Arial"/>
                <w:color w:val="404040"/>
                <w:sz w:val="22"/>
                <w:szCs w:val="22"/>
              </w:rPr>
              <w:t>In this project I am responsible for the whole software system. The major task was to build up a completely new application for the processing of claims with optimized work flow processes and a paperless Ecommerce application for retail marketing and live transactions of data among the vendors and companies. My task is to design a system architecture which would ensure high availability, easy usability, best performance and low operational costs.</w:t>
            </w:r>
          </w:p>
          <w:p w:rsidR="0076555F" w:rsidRDefault="0076555F" w:rsidP="0076555F">
            <w:pPr>
              <w:pStyle w:val="ResumeText"/>
              <w:spacing w:line="276" w:lineRule="auto"/>
              <w:ind w:left="-72" w:right="432"/>
              <w:jc w:val="both"/>
              <w:rPr>
                <w:rFonts w:ascii="Arial" w:hAnsi="Arial" w:cs="Arial"/>
                <w:b/>
                <w:color w:val="auto"/>
                <w:sz w:val="22"/>
                <w:szCs w:val="22"/>
              </w:rPr>
            </w:pPr>
            <w:r>
              <w:rPr>
                <w:rFonts w:ascii="Arial" w:hAnsi="Arial" w:cs="Arial"/>
                <w:b/>
                <w:color w:val="auto"/>
                <w:sz w:val="22"/>
                <w:szCs w:val="22"/>
              </w:rPr>
              <w:t xml:space="preserve">Node - Quiz                                                        </w:t>
            </w:r>
            <w:r w:rsidRPr="000E2193">
              <w:rPr>
                <w:rFonts w:ascii="Arial" w:hAnsi="Arial" w:cs="Arial"/>
                <w:b/>
                <w:color w:val="auto"/>
                <w:sz w:val="22"/>
                <w:szCs w:val="22"/>
              </w:rPr>
              <w:t>Duration</w:t>
            </w:r>
            <w:r>
              <w:rPr>
                <w:rFonts w:ascii="Arial" w:hAnsi="Arial" w:cs="Arial"/>
                <w:b/>
                <w:color w:val="auto"/>
                <w:sz w:val="22"/>
                <w:szCs w:val="22"/>
              </w:rPr>
              <w:t>:</w:t>
            </w:r>
            <w:r w:rsidRPr="000E2193">
              <w:rPr>
                <w:rFonts w:ascii="Arial" w:hAnsi="Arial" w:cs="Arial"/>
                <w:b/>
                <w:color w:val="auto"/>
                <w:sz w:val="22"/>
                <w:szCs w:val="22"/>
              </w:rPr>
              <w:t xml:space="preserve"> </w:t>
            </w:r>
            <w:r>
              <w:rPr>
                <w:rFonts w:ascii="Arial" w:hAnsi="Arial" w:cs="Arial"/>
                <w:color w:val="auto"/>
                <w:sz w:val="22"/>
                <w:szCs w:val="22"/>
              </w:rPr>
              <w:t>Sept 2013 – Nov 2013</w:t>
            </w:r>
          </w:p>
          <w:p w:rsidR="0076555F" w:rsidRDefault="0076555F" w:rsidP="0076555F">
            <w:pPr>
              <w:pStyle w:val="ResumeText"/>
              <w:spacing w:line="276" w:lineRule="auto"/>
              <w:ind w:left="-72" w:right="432"/>
              <w:jc w:val="both"/>
              <w:rPr>
                <w:rFonts w:ascii="Arial" w:hAnsi="Arial" w:cs="Arial"/>
                <w:b/>
                <w:color w:val="auto"/>
                <w:sz w:val="22"/>
                <w:szCs w:val="22"/>
              </w:rPr>
            </w:pPr>
          </w:p>
          <w:p w:rsidR="0076555F" w:rsidRDefault="0076555F" w:rsidP="0076555F">
            <w:pPr>
              <w:pStyle w:val="ResumeText"/>
              <w:spacing w:line="276" w:lineRule="auto"/>
              <w:ind w:left="-72" w:right="432"/>
              <w:jc w:val="both"/>
              <w:rPr>
                <w:rFonts w:ascii="Arial" w:hAnsi="Arial" w:cs="Arial"/>
                <w:color w:val="auto"/>
                <w:sz w:val="22"/>
                <w:szCs w:val="22"/>
              </w:rPr>
            </w:pPr>
            <w:r>
              <w:rPr>
                <w:rFonts w:ascii="Arial" w:hAnsi="Arial" w:cs="Arial"/>
                <w:b/>
                <w:color w:val="auto"/>
                <w:sz w:val="22"/>
                <w:szCs w:val="22"/>
              </w:rPr>
              <w:t>Role:</w:t>
            </w:r>
            <w:r w:rsidRPr="000E2193">
              <w:rPr>
                <w:rFonts w:ascii="Arial" w:hAnsi="Arial" w:cs="Arial"/>
                <w:b/>
                <w:color w:val="auto"/>
                <w:sz w:val="22"/>
                <w:szCs w:val="22"/>
              </w:rPr>
              <w:t xml:space="preserve"> </w:t>
            </w:r>
            <w:r w:rsidRPr="000E2193">
              <w:rPr>
                <w:rFonts w:ascii="Arial" w:hAnsi="Arial" w:cs="Arial"/>
                <w:color w:val="auto"/>
                <w:sz w:val="22"/>
                <w:szCs w:val="22"/>
              </w:rPr>
              <w:t>Web Developer (</w:t>
            </w:r>
            <w:r>
              <w:rPr>
                <w:rFonts w:ascii="Arial" w:hAnsi="Arial" w:cs="Arial"/>
                <w:color w:val="auto"/>
                <w:sz w:val="22"/>
                <w:szCs w:val="22"/>
              </w:rPr>
              <w:t xml:space="preserve"> </w:t>
            </w:r>
            <w:r w:rsidRPr="000E2193">
              <w:rPr>
                <w:rFonts w:ascii="Arial" w:hAnsi="Arial" w:cs="Arial"/>
                <w:color w:val="auto"/>
                <w:sz w:val="22"/>
                <w:szCs w:val="22"/>
              </w:rPr>
              <w:t xml:space="preserve">worked for </w:t>
            </w:r>
            <w:r>
              <w:rPr>
                <w:rFonts w:ascii="Arial" w:hAnsi="Arial" w:cs="Arial"/>
                <w:color w:val="auto"/>
                <w:sz w:val="22"/>
                <w:szCs w:val="22"/>
              </w:rPr>
              <w:t>backend and front end part</w:t>
            </w:r>
            <w:r w:rsidRPr="000E2193">
              <w:rPr>
                <w:rFonts w:ascii="Arial" w:hAnsi="Arial" w:cs="Arial"/>
                <w:color w:val="auto"/>
                <w:sz w:val="22"/>
                <w:szCs w:val="22"/>
              </w:rPr>
              <w:t xml:space="preserve"> ) </w:t>
            </w:r>
          </w:p>
          <w:p w:rsidR="0076555F" w:rsidRPr="0076555F" w:rsidRDefault="0076555F" w:rsidP="0076555F">
            <w:pPr>
              <w:pStyle w:val="NoSpacing"/>
              <w:spacing w:after="280" w:line="276" w:lineRule="auto"/>
              <w:rPr>
                <w:rFonts w:ascii="Arial" w:hAnsi="Arial" w:cs="Arial"/>
                <w:b/>
                <w:bCs/>
                <w:sz w:val="22"/>
                <w:szCs w:val="22"/>
              </w:rPr>
            </w:pPr>
            <w:r w:rsidRPr="00D3224D">
              <w:rPr>
                <w:rFonts w:ascii="Arial" w:hAnsi="Arial" w:cs="Arial"/>
                <w:b/>
                <w:bCs/>
                <w:sz w:val="22"/>
                <w:szCs w:val="22"/>
              </w:rPr>
              <w:t>Programming/</w:t>
            </w:r>
            <w:r w:rsidRPr="00034C88">
              <w:rPr>
                <w:rFonts w:ascii="Arial" w:hAnsi="Arial" w:cs="Arial"/>
                <w:b/>
                <w:bCs/>
                <w:sz w:val="22"/>
                <w:szCs w:val="22"/>
              </w:rPr>
              <w:t xml:space="preserve"> Technologies</w:t>
            </w:r>
            <w:r>
              <w:rPr>
                <w:rFonts w:ascii="Arial" w:hAnsi="Arial" w:cs="Arial"/>
                <w:b/>
                <w:bCs/>
                <w:sz w:val="22"/>
                <w:szCs w:val="22"/>
              </w:rPr>
              <w:t>:</w:t>
            </w:r>
            <w:r>
              <w:rPr>
                <w:rFonts w:ascii="Arial" w:hAnsi="Arial" w:cs="Arial"/>
                <w:b/>
                <w:bCs/>
                <w:sz w:val="18"/>
                <w:szCs w:val="18"/>
              </w:rPr>
              <w:t xml:space="preserve"> </w:t>
            </w:r>
            <w:r w:rsidRPr="003F58E8">
              <w:rPr>
                <w:rFonts w:ascii="Arial" w:hAnsi="Arial" w:cs="Arial"/>
                <w:sz w:val="22"/>
                <w:szCs w:val="22"/>
              </w:rPr>
              <w:t xml:space="preserve">Node.js, </w:t>
            </w:r>
            <w:r>
              <w:rPr>
                <w:rFonts w:ascii="Arial" w:hAnsi="Arial" w:cs="Arial"/>
                <w:sz w:val="22"/>
                <w:szCs w:val="22"/>
              </w:rPr>
              <w:t>Socket.io</w:t>
            </w:r>
            <w:r w:rsidRPr="003F58E8">
              <w:rPr>
                <w:rFonts w:ascii="Arial" w:hAnsi="Arial" w:cs="Arial"/>
                <w:sz w:val="22"/>
                <w:szCs w:val="22"/>
              </w:rPr>
              <w:t xml:space="preserve">, </w:t>
            </w:r>
            <w:proofErr w:type="spellStart"/>
            <w:r>
              <w:rPr>
                <w:rFonts w:ascii="Arial" w:hAnsi="Arial" w:cs="Arial"/>
                <w:sz w:val="22"/>
                <w:szCs w:val="22"/>
              </w:rPr>
              <w:t>Ejs</w:t>
            </w:r>
            <w:proofErr w:type="spellEnd"/>
            <w:r>
              <w:rPr>
                <w:rFonts w:ascii="Arial" w:hAnsi="Arial" w:cs="Arial"/>
                <w:sz w:val="22"/>
                <w:szCs w:val="22"/>
              </w:rPr>
              <w:t>, Express.js, JavaScript</w:t>
            </w:r>
          </w:p>
          <w:p w:rsidR="0076555F" w:rsidRDefault="0076555F" w:rsidP="0076555F">
            <w:pPr>
              <w:spacing w:line="276" w:lineRule="auto"/>
              <w:ind w:left="-75"/>
              <w:jc w:val="both"/>
              <w:rPr>
                <w:rFonts w:ascii="Arial" w:hAnsi="Arial" w:cs="Arial"/>
                <w:sz w:val="22"/>
                <w:szCs w:val="22"/>
              </w:rPr>
            </w:pPr>
            <w:r w:rsidRPr="00D3224D">
              <w:rPr>
                <w:rFonts w:ascii="Arial" w:hAnsi="Arial" w:cs="Arial"/>
                <w:b/>
                <w:sz w:val="22"/>
                <w:szCs w:val="22"/>
              </w:rPr>
              <w:t>Project description</w:t>
            </w:r>
            <w:r>
              <w:rPr>
                <w:rFonts w:ascii="Arial" w:hAnsi="Arial" w:cs="Arial"/>
                <w:b/>
                <w:sz w:val="22"/>
                <w:szCs w:val="22"/>
              </w:rPr>
              <w:t>:</w:t>
            </w:r>
            <w:r>
              <w:rPr>
                <w:rFonts w:ascii="Arial" w:hAnsi="Arial" w:cs="Arial"/>
                <w:sz w:val="22"/>
                <w:szCs w:val="22"/>
              </w:rPr>
              <w:t xml:space="preserve"> The Quiz will have the two components 1) The Game 2) Quiz Manager. </w:t>
            </w:r>
            <w:r w:rsidRPr="00EF4A46">
              <w:rPr>
                <w:rStyle w:val="Strong"/>
                <w:rFonts w:ascii="Arial" w:hAnsi="Arial" w:cs="Arial"/>
                <w:color w:val="333333"/>
                <w:sz w:val="22"/>
                <w:szCs w:val="22"/>
                <w:shd w:val="clear" w:color="auto" w:fill="FFFFFF"/>
              </w:rPr>
              <w:t>The Game</w:t>
            </w:r>
            <w:r w:rsidRPr="00EF4A46">
              <w:rPr>
                <w:rFonts w:ascii="Arial" w:hAnsi="Arial" w:cs="Arial"/>
                <w:color w:val="333333"/>
                <w:sz w:val="22"/>
                <w:szCs w:val="22"/>
                <w:shd w:val="clear" w:color="auto" w:fill="FFFFFF"/>
              </w:rPr>
              <w:t xml:space="preserve"> is the part of the application that the end-user will interact with to play the quiz. </w:t>
            </w:r>
            <w:r w:rsidRPr="00EF4A46">
              <w:rPr>
                <w:rStyle w:val="apple-converted-space"/>
                <w:rFonts w:ascii="Arial" w:hAnsi="Arial" w:cs="Arial"/>
                <w:color w:val="333333"/>
                <w:sz w:val="22"/>
                <w:szCs w:val="22"/>
                <w:shd w:val="clear" w:color="auto" w:fill="FFFFFF"/>
              </w:rPr>
              <w:t> </w:t>
            </w:r>
            <w:r w:rsidRPr="00EF4A46">
              <w:rPr>
                <w:rFonts w:ascii="Arial" w:hAnsi="Arial" w:cs="Arial"/>
                <w:color w:val="333333"/>
                <w:sz w:val="22"/>
                <w:szCs w:val="22"/>
                <w:shd w:val="clear" w:color="auto" w:fill="FFFFFF"/>
              </w:rPr>
              <w:t>It will include a section which provides the rules to the quiz, records the user's name and location, and allows them play a new game.</w:t>
            </w:r>
            <w:r>
              <w:rPr>
                <w:rFonts w:ascii="Helvetica" w:hAnsi="Helvetica"/>
                <w:color w:val="333333"/>
                <w:sz w:val="23"/>
                <w:szCs w:val="23"/>
                <w:shd w:val="clear" w:color="auto" w:fill="FFFFFF"/>
              </w:rPr>
              <w:t xml:space="preserve"> </w:t>
            </w:r>
            <w:r w:rsidRPr="00EF4A46">
              <w:rPr>
                <w:rStyle w:val="Strong"/>
                <w:rFonts w:ascii="Arial" w:hAnsi="Arial" w:cs="Arial"/>
                <w:color w:val="333333"/>
                <w:sz w:val="22"/>
                <w:szCs w:val="22"/>
                <w:shd w:val="clear" w:color="auto" w:fill="FFFFFF"/>
              </w:rPr>
              <w:t>Quiz Manager</w:t>
            </w:r>
            <w:r>
              <w:rPr>
                <w:rFonts w:ascii="Arial" w:hAnsi="Arial" w:cs="Arial"/>
                <w:color w:val="333333"/>
                <w:sz w:val="22"/>
                <w:szCs w:val="22"/>
                <w:shd w:val="clear" w:color="auto" w:fill="FFFFFF"/>
              </w:rPr>
              <w:t>: T</w:t>
            </w:r>
            <w:r w:rsidRPr="00EF4A46">
              <w:rPr>
                <w:rFonts w:ascii="Arial" w:hAnsi="Arial" w:cs="Arial"/>
                <w:color w:val="333333"/>
                <w:sz w:val="22"/>
                <w:szCs w:val="22"/>
                <w:shd w:val="clear" w:color="auto" w:fill="FFFFFF"/>
              </w:rPr>
              <w:t>his component is used by an administrator or manager to add, delete and edit quiz questions. They can also view all the questions that are currently in the quiz</w:t>
            </w:r>
            <w:r>
              <w:rPr>
                <w:rFonts w:ascii="Arial" w:hAnsi="Arial" w:cs="Arial"/>
                <w:color w:val="333333"/>
                <w:sz w:val="22"/>
                <w:szCs w:val="22"/>
                <w:shd w:val="clear" w:color="auto" w:fill="FFFFFF"/>
              </w:rPr>
              <w:t>.</w:t>
            </w:r>
          </w:p>
          <w:p w:rsidR="0076555F" w:rsidRDefault="0076555F" w:rsidP="0076555F">
            <w:pPr>
              <w:spacing w:line="276" w:lineRule="auto"/>
              <w:ind w:left="-75"/>
              <w:jc w:val="both"/>
              <w:rPr>
                <w:rFonts w:ascii="Arial" w:hAnsi="Arial" w:cs="Arial"/>
                <w:b/>
                <w:sz w:val="22"/>
                <w:szCs w:val="22"/>
              </w:rPr>
            </w:pPr>
          </w:p>
          <w:p w:rsidR="0018550A" w:rsidRDefault="0018550A" w:rsidP="0018550A">
            <w:pPr>
              <w:pStyle w:val="NoSpacing"/>
              <w:suppressAutoHyphens/>
              <w:rPr>
                <w:rFonts w:ascii="Arial" w:hAnsi="Arial" w:cs="Arial"/>
                <w:b/>
                <w:sz w:val="22"/>
                <w:szCs w:val="22"/>
              </w:rPr>
            </w:pPr>
          </w:p>
          <w:p w:rsidR="0018550A" w:rsidRDefault="0076555F" w:rsidP="00421CE3">
            <w:pPr>
              <w:pStyle w:val="NoSpacing"/>
            </w:pPr>
            <w:r w:rsidRPr="00421CE3">
              <w:rPr>
                <w:b/>
              </w:rPr>
              <w:t>POCS:</w:t>
            </w:r>
            <w:r>
              <w:t xml:space="preserve"> </w:t>
            </w:r>
            <w:r w:rsidR="0018550A">
              <w:t xml:space="preserve">  </w:t>
            </w:r>
            <w:r w:rsidR="00421CE3">
              <w:t xml:space="preserve">                        </w:t>
            </w:r>
            <w:r w:rsidR="0018550A" w:rsidRPr="00421CE3">
              <w:rPr>
                <w:b/>
              </w:rPr>
              <w:t>Chat Application         Duration : 10 Days</w:t>
            </w:r>
          </w:p>
          <w:p w:rsidR="0018550A" w:rsidRDefault="0018550A" w:rsidP="0018550A">
            <w:pPr>
              <w:spacing w:line="276" w:lineRule="auto"/>
              <w:jc w:val="both"/>
              <w:rPr>
                <w:rFonts w:ascii="Arial" w:hAnsi="Arial" w:cs="Arial"/>
                <w:b/>
                <w:sz w:val="22"/>
                <w:szCs w:val="22"/>
              </w:rPr>
            </w:pPr>
          </w:p>
          <w:p w:rsidR="0076555F" w:rsidRPr="0076555F" w:rsidRDefault="0018550A" w:rsidP="0018550A">
            <w:pPr>
              <w:spacing w:line="276" w:lineRule="auto"/>
              <w:jc w:val="both"/>
              <w:rPr>
                <w:rFonts w:ascii="Arial" w:hAnsi="Arial" w:cs="Arial"/>
                <w:sz w:val="22"/>
                <w:szCs w:val="22"/>
              </w:rPr>
            </w:pPr>
            <w:proofErr w:type="gramStart"/>
            <w:r w:rsidRPr="0018550A">
              <w:rPr>
                <w:rFonts w:ascii="Arial" w:hAnsi="Arial" w:cs="Arial"/>
                <w:b/>
                <w:sz w:val="22"/>
                <w:szCs w:val="22"/>
              </w:rPr>
              <w:t>Description :</w:t>
            </w:r>
            <w:r w:rsidRPr="0018550A">
              <w:rPr>
                <w:rFonts w:ascii="Arial" w:hAnsi="Arial" w:cs="Arial"/>
                <w:sz w:val="22"/>
                <w:szCs w:val="22"/>
              </w:rPr>
              <w:t>A</w:t>
            </w:r>
            <w:proofErr w:type="gramEnd"/>
            <w:r w:rsidRPr="0018550A">
              <w:rPr>
                <w:rFonts w:ascii="Arial" w:hAnsi="Arial" w:cs="Arial"/>
                <w:sz w:val="22"/>
                <w:szCs w:val="22"/>
              </w:rPr>
              <w:t xml:space="preserve"> simple chat application with NODE.JS and SOCKET.IO</w:t>
            </w:r>
            <w:r>
              <w:rPr>
                <w:b/>
              </w:rPr>
              <w:t>.</w:t>
            </w:r>
          </w:p>
          <w:p w:rsidR="0076555F" w:rsidRDefault="0076555F" w:rsidP="008459F8">
            <w:pPr>
              <w:spacing w:line="276" w:lineRule="auto"/>
              <w:ind w:left="-75"/>
              <w:jc w:val="both"/>
              <w:rPr>
                <w:rFonts w:ascii="Arial" w:hAnsi="Arial" w:cs="Arial"/>
                <w:b/>
                <w:sz w:val="22"/>
                <w:szCs w:val="22"/>
              </w:rPr>
            </w:pPr>
          </w:p>
          <w:p w:rsidR="0018550A" w:rsidRDefault="0018550A" w:rsidP="0018550A">
            <w:pPr>
              <w:pStyle w:val="NoSpacing"/>
              <w:suppressAutoHyphens/>
              <w:ind w:left="720"/>
              <w:rPr>
                <w:b/>
              </w:rPr>
            </w:pPr>
            <w:r>
              <w:rPr>
                <w:rFonts w:ascii="Arial" w:hAnsi="Arial" w:cs="Arial"/>
                <w:b/>
                <w:sz w:val="22"/>
                <w:szCs w:val="22"/>
              </w:rPr>
              <w:t xml:space="preserve">                                   Blog.js                         </w:t>
            </w:r>
            <w:r>
              <w:rPr>
                <w:b/>
              </w:rPr>
              <w:t>Duration : 10 Days</w:t>
            </w:r>
          </w:p>
          <w:p w:rsidR="0018550A" w:rsidRDefault="0018550A" w:rsidP="0018550A">
            <w:pPr>
              <w:pStyle w:val="NoSpacing"/>
              <w:suppressAutoHyphens/>
              <w:ind w:left="720"/>
              <w:rPr>
                <w:b/>
              </w:rPr>
            </w:pPr>
          </w:p>
          <w:p w:rsidR="0018550A" w:rsidRPr="0018550A" w:rsidRDefault="0018550A" w:rsidP="0018550A">
            <w:pPr>
              <w:pStyle w:val="NoSpacing"/>
              <w:suppressAutoHyphens/>
              <w:rPr>
                <w:rFonts w:ascii="Arial" w:hAnsi="Arial" w:cs="Arial"/>
                <w:b/>
                <w:sz w:val="22"/>
                <w:szCs w:val="22"/>
              </w:rPr>
            </w:pPr>
            <w:proofErr w:type="gramStart"/>
            <w:r w:rsidRPr="0018550A">
              <w:rPr>
                <w:rFonts w:ascii="Arial" w:hAnsi="Arial" w:cs="Arial"/>
                <w:b/>
                <w:sz w:val="22"/>
                <w:szCs w:val="22"/>
              </w:rPr>
              <w:t>Description :</w:t>
            </w:r>
            <w:r w:rsidRPr="0018550A">
              <w:rPr>
                <w:rFonts w:ascii="Arial" w:hAnsi="Arial" w:cs="Arial"/>
                <w:sz w:val="22"/>
                <w:szCs w:val="22"/>
              </w:rPr>
              <w:t>Blog</w:t>
            </w:r>
            <w:proofErr w:type="gramEnd"/>
            <w:r w:rsidRPr="0018550A">
              <w:rPr>
                <w:rFonts w:ascii="Arial" w:hAnsi="Arial" w:cs="Arial"/>
                <w:sz w:val="22"/>
                <w:szCs w:val="22"/>
              </w:rPr>
              <w:t xml:space="preserve"> rolling with </w:t>
            </w:r>
            <w:proofErr w:type="spellStart"/>
            <w:r w:rsidRPr="0018550A">
              <w:rPr>
                <w:rFonts w:ascii="Arial" w:hAnsi="Arial" w:cs="Arial"/>
                <w:sz w:val="22"/>
                <w:szCs w:val="22"/>
              </w:rPr>
              <w:t>Mongodb,Express</w:t>
            </w:r>
            <w:proofErr w:type="spellEnd"/>
            <w:r w:rsidRPr="0018550A">
              <w:rPr>
                <w:rFonts w:ascii="Arial" w:hAnsi="Arial" w:cs="Arial"/>
                <w:sz w:val="22"/>
                <w:szCs w:val="22"/>
              </w:rPr>
              <w:t xml:space="preserve"> and Node.JS in 10 days to learn new technology</w:t>
            </w:r>
            <w:r w:rsidRPr="0018550A">
              <w:rPr>
                <w:rFonts w:ascii="Arial" w:hAnsi="Arial" w:cs="Arial"/>
                <w:b/>
                <w:sz w:val="22"/>
                <w:szCs w:val="22"/>
              </w:rPr>
              <w:t>.</w:t>
            </w:r>
          </w:p>
          <w:p w:rsidR="0018550A" w:rsidRDefault="0018550A" w:rsidP="008459F8">
            <w:pPr>
              <w:spacing w:line="276" w:lineRule="auto"/>
              <w:ind w:left="-75"/>
              <w:jc w:val="both"/>
              <w:rPr>
                <w:rFonts w:ascii="Arial" w:hAnsi="Arial" w:cs="Arial"/>
                <w:b/>
                <w:sz w:val="22"/>
                <w:szCs w:val="22"/>
              </w:rPr>
            </w:pPr>
            <w:r>
              <w:rPr>
                <w:rFonts w:ascii="Arial" w:hAnsi="Arial" w:cs="Arial"/>
                <w:b/>
                <w:sz w:val="22"/>
                <w:szCs w:val="22"/>
              </w:rPr>
              <w:t xml:space="preserve">                  </w:t>
            </w:r>
          </w:p>
          <w:p w:rsidR="008459F8" w:rsidRPr="00D3224D" w:rsidRDefault="00455D0C" w:rsidP="00C93B1E">
            <w:pPr>
              <w:spacing w:line="276" w:lineRule="auto"/>
              <w:ind w:left="-75"/>
              <w:jc w:val="both"/>
              <w:rPr>
                <w:rFonts w:ascii="Arial" w:hAnsi="Arial" w:cs="Arial"/>
                <w:b/>
                <w:sz w:val="22"/>
                <w:szCs w:val="22"/>
              </w:rPr>
            </w:pPr>
            <w:r>
              <w:rPr>
                <w:rFonts w:ascii="Arial" w:hAnsi="Arial" w:cs="Arial"/>
                <w:b/>
                <w:sz w:val="22"/>
                <w:szCs w:val="22"/>
              </w:rPr>
              <w:t xml:space="preserve">                                             </w:t>
            </w:r>
          </w:p>
        </w:tc>
      </w:tr>
      <w:tr w:rsidR="004325D9" w:rsidRPr="000E2193" w:rsidTr="008459F8">
        <w:trPr>
          <w:gridAfter w:val="1"/>
          <w:wAfter w:w="630" w:type="dxa"/>
          <w:trHeight w:val="360"/>
        </w:trPr>
        <w:tc>
          <w:tcPr>
            <w:tcW w:w="1890" w:type="dxa"/>
            <w:vMerge w:val="restart"/>
            <w:tcBorders>
              <w:top w:val="dotted" w:sz="6" w:space="0" w:color="A6A6A6" w:themeColor="background1" w:themeShade="A6"/>
            </w:tcBorders>
            <w:tcMar>
              <w:top w:w="108" w:type="dxa"/>
              <w:bottom w:w="0" w:type="dxa"/>
            </w:tcMar>
          </w:tcPr>
          <w:p w:rsidR="008459F8" w:rsidRDefault="008459F8" w:rsidP="004325D9">
            <w:pPr>
              <w:tabs>
                <w:tab w:val="left" w:pos="1458"/>
              </w:tabs>
              <w:ind w:right="288"/>
              <w:rPr>
                <w:rFonts w:ascii="Arial" w:hAnsi="Arial" w:cs="Arial"/>
                <w:b/>
                <w:sz w:val="22"/>
                <w:szCs w:val="22"/>
              </w:rPr>
            </w:pPr>
          </w:p>
          <w:p w:rsidR="004325D9" w:rsidRPr="000E2193" w:rsidRDefault="004325D9" w:rsidP="004325D9">
            <w:pPr>
              <w:tabs>
                <w:tab w:val="left" w:pos="1458"/>
              </w:tabs>
              <w:ind w:right="288"/>
              <w:rPr>
                <w:rFonts w:ascii="Arial" w:hAnsi="Arial" w:cs="Arial"/>
                <w:b/>
                <w:sz w:val="22"/>
                <w:szCs w:val="22"/>
              </w:rPr>
            </w:pPr>
            <w:r w:rsidRPr="000E2193">
              <w:rPr>
                <w:rFonts w:ascii="Arial" w:hAnsi="Arial" w:cs="Arial"/>
                <w:b/>
                <w:sz w:val="22"/>
                <w:szCs w:val="22"/>
              </w:rPr>
              <w:t>Work History</w:t>
            </w:r>
            <w:r w:rsidRPr="000E2193">
              <w:rPr>
                <w:rFonts w:ascii="Arial" w:hAnsi="Arial" w:cs="Arial"/>
                <w:b/>
                <w:color w:val="7F7F7F" w:themeColor="text1" w:themeTint="80"/>
                <w:sz w:val="22"/>
                <w:szCs w:val="22"/>
              </w:rPr>
              <w:br/>
            </w:r>
          </w:p>
        </w:tc>
        <w:tc>
          <w:tcPr>
            <w:tcW w:w="4644" w:type="dxa"/>
            <w:gridSpan w:val="5"/>
            <w:tcBorders>
              <w:top w:val="dotted" w:sz="6" w:space="0" w:color="A6A6A6" w:themeColor="background1" w:themeShade="A6"/>
            </w:tcBorders>
            <w:tcMar>
              <w:top w:w="108" w:type="dxa"/>
              <w:bottom w:w="0" w:type="dxa"/>
            </w:tcMar>
          </w:tcPr>
          <w:p w:rsidR="008459F8" w:rsidRDefault="008459F8" w:rsidP="00AB70E9">
            <w:pPr>
              <w:tabs>
                <w:tab w:val="left" w:pos="131"/>
              </w:tabs>
              <w:ind w:left="-1350" w:right="-72" w:firstLine="1278"/>
              <w:jc w:val="both"/>
              <w:rPr>
                <w:rFonts w:ascii="Arial" w:hAnsi="Arial" w:cs="Arial"/>
                <w:b/>
                <w:sz w:val="22"/>
                <w:szCs w:val="22"/>
              </w:rPr>
            </w:pPr>
          </w:p>
          <w:p w:rsidR="004325D9" w:rsidRPr="000E2193" w:rsidRDefault="004325D9" w:rsidP="00455D0C">
            <w:pPr>
              <w:tabs>
                <w:tab w:val="left" w:pos="131"/>
              </w:tabs>
              <w:ind w:left="-1350" w:right="-72" w:firstLine="1278"/>
              <w:jc w:val="both"/>
              <w:rPr>
                <w:rFonts w:ascii="Arial" w:hAnsi="Arial" w:cs="Arial"/>
                <w:sz w:val="22"/>
                <w:szCs w:val="22"/>
              </w:rPr>
            </w:pPr>
            <w:r w:rsidRPr="000E2193">
              <w:rPr>
                <w:rFonts w:ascii="Arial" w:hAnsi="Arial" w:cs="Arial"/>
                <w:b/>
                <w:sz w:val="22"/>
                <w:szCs w:val="22"/>
              </w:rPr>
              <w:t>Job Title</w:t>
            </w:r>
            <w:r w:rsidR="00421CE3">
              <w:rPr>
                <w:rFonts w:ascii="Arial" w:hAnsi="Arial" w:cs="Arial"/>
                <w:b/>
                <w:sz w:val="22"/>
                <w:szCs w:val="22"/>
              </w:rPr>
              <w:t>:</w:t>
            </w:r>
            <w:r w:rsidRPr="000E2193">
              <w:rPr>
                <w:rFonts w:ascii="Arial" w:hAnsi="Arial" w:cs="Arial"/>
                <w:sz w:val="22"/>
                <w:szCs w:val="22"/>
              </w:rPr>
              <w:t xml:space="preserve"> </w:t>
            </w:r>
            <w:r w:rsidR="00421CE3">
              <w:rPr>
                <w:rFonts w:ascii="Arial" w:hAnsi="Arial" w:cs="Arial"/>
                <w:sz w:val="22"/>
                <w:szCs w:val="22"/>
              </w:rPr>
              <w:t xml:space="preserve">   </w:t>
            </w:r>
            <w:r w:rsidR="00455D0C">
              <w:rPr>
                <w:rFonts w:ascii="Arial" w:hAnsi="Arial" w:cs="Arial"/>
                <w:sz w:val="22"/>
                <w:szCs w:val="22"/>
              </w:rPr>
              <w:t>Server Side Developer</w:t>
            </w:r>
            <w:r w:rsidRPr="000E2193">
              <w:rPr>
                <w:rFonts w:ascii="Arial" w:hAnsi="Arial" w:cs="Arial"/>
                <w:sz w:val="22"/>
                <w:szCs w:val="22"/>
              </w:rPr>
              <w:t xml:space="preserve">, </w:t>
            </w:r>
            <w:proofErr w:type="spellStart"/>
            <w:r w:rsidR="00455D0C">
              <w:rPr>
                <w:rFonts w:ascii="Arial" w:hAnsi="Arial" w:cs="Arial"/>
                <w:sz w:val="22"/>
                <w:szCs w:val="22"/>
              </w:rPr>
              <w:t>DinzyLabs</w:t>
            </w:r>
            <w:proofErr w:type="spellEnd"/>
          </w:p>
        </w:tc>
        <w:tc>
          <w:tcPr>
            <w:tcW w:w="3456" w:type="dxa"/>
            <w:gridSpan w:val="2"/>
            <w:tcBorders>
              <w:top w:val="dotted" w:sz="6" w:space="0" w:color="A6A6A6" w:themeColor="background1" w:themeShade="A6"/>
            </w:tcBorders>
            <w:tcMar>
              <w:top w:w="108" w:type="dxa"/>
              <w:bottom w:w="0" w:type="dxa"/>
            </w:tcMar>
          </w:tcPr>
          <w:p w:rsidR="008459F8" w:rsidRDefault="008459F8" w:rsidP="00AB70E9">
            <w:pPr>
              <w:tabs>
                <w:tab w:val="left" w:pos="131"/>
              </w:tabs>
              <w:ind w:right="-72"/>
              <w:jc w:val="both"/>
              <w:rPr>
                <w:rFonts w:ascii="Arial" w:hAnsi="Arial" w:cs="Arial"/>
                <w:b/>
                <w:sz w:val="22"/>
                <w:szCs w:val="22"/>
              </w:rPr>
            </w:pPr>
          </w:p>
          <w:p w:rsidR="004325D9" w:rsidRPr="000E2193" w:rsidRDefault="00421CE3" w:rsidP="00B13CBE">
            <w:pPr>
              <w:tabs>
                <w:tab w:val="left" w:pos="131"/>
              </w:tabs>
              <w:ind w:right="-72"/>
              <w:jc w:val="both"/>
              <w:rPr>
                <w:rFonts w:ascii="Arial" w:hAnsi="Arial" w:cs="Arial"/>
                <w:sz w:val="22"/>
                <w:szCs w:val="22"/>
              </w:rPr>
            </w:pPr>
            <w:r>
              <w:rPr>
                <w:rFonts w:ascii="Arial" w:hAnsi="Arial" w:cs="Arial"/>
                <w:b/>
                <w:sz w:val="22"/>
                <w:szCs w:val="22"/>
              </w:rPr>
              <w:t xml:space="preserve">    </w:t>
            </w:r>
          </w:p>
        </w:tc>
      </w:tr>
      <w:tr w:rsidR="004325D9" w:rsidRPr="000E2193" w:rsidTr="008459F8">
        <w:trPr>
          <w:gridAfter w:val="1"/>
          <w:wAfter w:w="630" w:type="dxa"/>
          <w:trHeight w:val="360"/>
        </w:trPr>
        <w:tc>
          <w:tcPr>
            <w:tcW w:w="1890" w:type="dxa"/>
            <w:vMerge/>
            <w:tcMar>
              <w:top w:w="108" w:type="dxa"/>
              <w:bottom w:w="0" w:type="dxa"/>
            </w:tcMar>
          </w:tcPr>
          <w:p w:rsidR="004325D9" w:rsidRPr="000E2193" w:rsidRDefault="004325D9" w:rsidP="007C3FAD">
            <w:pPr>
              <w:jc w:val="right"/>
              <w:rPr>
                <w:rFonts w:ascii="Arial" w:hAnsi="Arial" w:cs="Arial"/>
                <w:b/>
                <w:sz w:val="22"/>
                <w:szCs w:val="22"/>
              </w:rPr>
            </w:pPr>
          </w:p>
        </w:tc>
        <w:tc>
          <w:tcPr>
            <w:tcW w:w="8100" w:type="dxa"/>
            <w:gridSpan w:val="7"/>
            <w:tcMar>
              <w:top w:w="108" w:type="dxa"/>
              <w:bottom w:w="0" w:type="dxa"/>
            </w:tcMar>
          </w:tcPr>
          <w:p w:rsidR="00B84106" w:rsidRDefault="004325D9" w:rsidP="00AB70E9">
            <w:pPr>
              <w:tabs>
                <w:tab w:val="left" w:pos="131"/>
              </w:tabs>
              <w:spacing w:after="60"/>
              <w:ind w:right="-72"/>
              <w:jc w:val="both"/>
              <w:rPr>
                <w:rFonts w:ascii="Arial" w:hAnsi="Arial" w:cs="Arial"/>
                <w:sz w:val="22"/>
                <w:szCs w:val="22"/>
              </w:rPr>
            </w:pPr>
            <w:r w:rsidRPr="000E2193">
              <w:rPr>
                <w:rFonts w:ascii="Arial" w:hAnsi="Arial" w:cs="Arial"/>
                <w:b/>
                <w:sz w:val="22"/>
                <w:szCs w:val="22"/>
              </w:rPr>
              <w:t>Roles and Responsibilities:</w:t>
            </w:r>
            <w:r w:rsidR="00B84106">
              <w:rPr>
                <w:rFonts w:ascii="Arial" w:hAnsi="Arial" w:cs="Arial"/>
                <w:b/>
                <w:sz w:val="22"/>
                <w:szCs w:val="22"/>
              </w:rPr>
              <w:t xml:space="preserve"> </w:t>
            </w:r>
            <w:r w:rsidR="00455D0C">
              <w:rPr>
                <w:rFonts w:ascii="Arial" w:hAnsi="Arial" w:cs="Arial"/>
                <w:sz w:val="22"/>
                <w:szCs w:val="22"/>
              </w:rPr>
              <w:t>T</w:t>
            </w:r>
            <w:r w:rsidR="00B84106">
              <w:rPr>
                <w:rFonts w:ascii="Arial" w:hAnsi="Arial" w:cs="Arial"/>
                <w:sz w:val="22"/>
                <w:szCs w:val="22"/>
              </w:rPr>
              <w:t>ak</w:t>
            </w:r>
            <w:r w:rsidR="00455D0C">
              <w:rPr>
                <w:rFonts w:ascii="Arial" w:hAnsi="Arial" w:cs="Arial"/>
                <w:sz w:val="22"/>
                <w:szCs w:val="22"/>
              </w:rPr>
              <w:t>ing</w:t>
            </w:r>
            <w:r w:rsidR="00B84106">
              <w:rPr>
                <w:rFonts w:ascii="Arial" w:hAnsi="Arial" w:cs="Arial"/>
                <w:sz w:val="22"/>
                <w:szCs w:val="22"/>
              </w:rPr>
              <w:t xml:space="preserve"> care of all web development</w:t>
            </w:r>
            <w:r w:rsidR="00455D0C">
              <w:rPr>
                <w:rFonts w:ascii="Arial" w:hAnsi="Arial" w:cs="Arial"/>
                <w:sz w:val="22"/>
                <w:szCs w:val="22"/>
              </w:rPr>
              <w:t xml:space="preserve"> of</w:t>
            </w:r>
            <w:r w:rsidR="00B84106">
              <w:rPr>
                <w:rFonts w:ascii="Arial" w:hAnsi="Arial" w:cs="Arial"/>
                <w:sz w:val="22"/>
                <w:szCs w:val="22"/>
              </w:rPr>
              <w:t xml:space="preserve"> </w:t>
            </w:r>
            <w:r w:rsidR="00455D0C">
              <w:rPr>
                <w:rFonts w:ascii="Arial" w:hAnsi="Arial" w:cs="Arial"/>
                <w:sz w:val="22"/>
                <w:szCs w:val="22"/>
              </w:rPr>
              <w:t>B</w:t>
            </w:r>
            <w:r w:rsidR="00AB70E9">
              <w:rPr>
                <w:rFonts w:ascii="Arial" w:hAnsi="Arial" w:cs="Arial"/>
                <w:sz w:val="22"/>
                <w:szCs w:val="22"/>
              </w:rPr>
              <w:t>ack-end</w:t>
            </w:r>
            <w:r w:rsidR="00455D0C">
              <w:rPr>
                <w:rFonts w:ascii="Arial" w:hAnsi="Arial" w:cs="Arial"/>
                <w:sz w:val="22"/>
                <w:szCs w:val="22"/>
              </w:rPr>
              <w:t>.</w:t>
            </w:r>
          </w:p>
          <w:p w:rsidR="00AB70E9" w:rsidRPr="00B84106" w:rsidRDefault="00AB70E9" w:rsidP="00AB70E9">
            <w:pPr>
              <w:tabs>
                <w:tab w:val="left" w:pos="131"/>
              </w:tabs>
              <w:spacing w:after="60"/>
              <w:ind w:right="-72"/>
              <w:jc w:val="both"/>
              <w:rPr>
                <w:rFonts w:ascii="Arial" w:hAnsi="Arial" w:cs="Arial"/>
                <w:sz w:val="22"/>
                <w:szCs w:val="22"/>
              </w:rPr>
            </w:pPr>
          </w:p>
          <w:p w:rsidR="004325D9" w:rsidRDefault="00B84106" w:rsidP="00AB70E9">
            <w:pPr>
              <w:tabs>
                <w:tab w:val="left" w:pos="131"/>
              </w:tabs>
              <w:ind w:right="-72"/>
              <w:jc w:val="both"/>
              <w:rPr>
                <w:rFonts w:ascii="Arial" w:hAnsi="Arial" w:cs="Arial"/>
                <w:b/>
                <w:sz w:val="22"/>
                <w:szCs w:val="22"/>
              </w:rPr>
            </w:pPr>
            <w:r>
              <w:rPr>
                <w:rFonts w:ascii="Arial" w:hAnsi="Arial" w:cs="Arial"/>
                <w:b/>
                <w:sz w:val="22"/>
                <w:szCs w:val="22"/>
              </w:rPr>
              <w:t>Job Title:</w:t>
            </w:r>
            <w:r w:rsidR="004325D9" w:rsidRPr="000E2193">
              <w:rPr>
                <w:rFonts w:ascii="Arial" w:hAnsi="Arial" w:cs="Arial"/>
                <w:b/>
                <w:sz w:val="22"/>
                <w:szCs w:val="22"/>
              </w:rPr>
              <w:t xml:space="preserve">  </w:t>
            </w:r>
            <w:r w:rsidR="004325D9" w:rsidRPr="000E2193">
              <w:rPr>
                <w:rFonts w:ascii="Arial" w:hAnsi="Arial" w:cs="Arial"/>
                <w:sz w:val="22"/>
                <w:szCs w:val="22"/>
              </w:rPr>
              <w:t xml:space="preserve">Software Developer, </w:t>
            </w:r>
            <w:r w:rsidR="00421CE3">
              <w:rPr>
                <w:rFonts w:ascii="Arial" w:hAnsi="Arial" w:cs="Arial"/>
                <w:sz w:val="22"/>
                <w:szCs w:val="22"/>
              </w:rPr>
              <w:t xml:space="preserve">Trendstiger.com  </w:t>
            </w:r>
          </w:p>
          <w:p w:rsidR="00B84106" w:rsidRPr="00B84106" w:rsidRDefault="00B84106" w:rsidP="00AB70E9">
            <w:pPr>
              <w:tabs>
                <w:tab w:val="left" w:pos="131"/>
              </w:tabs>
              <w:ind w:right="-72"/>
              <w:jc w:val="both"/>
              <w:rPr>
                <w:rFonts w:ascii="Arial" w:hAnsi="Arial" w:cs="Arial"/>
                <w:sz w:val="22"/>
                <w:szCs w:val="22"/>
              </w:rPr>
            </w:pPr>
          </w:p>
          <w:p w:rsidR="004325D9" w:rsidRPr="000E2193" w:rsidRDefault="004325D9" w:rsidP="00AB70E9">
            <w:pPr>
              <w:tabs>
                <w:tab w:val="left" w:pos="131"/>
              </w:tabs>
              <w:spacing w:after="60"/>
              <w:ind w:right="-72"/>
              <w:jc w:val="both"/>
              <w:rPr>
                <w:rFonts w:ascii="Arial" w:hAnsi="Arial" w:cs="Arial"/>
                <w:sz w:val="22"/>
                <w:szCs w:val="22"/>
              </w:rPr>
            </w:pPr>
            <w:r w:rsidRPr="000E2193">
              <w:rPr>
                <w:rFonts w:ascii="Arial" w:hAnsi="Arial" w:cs="Arial"/>
                <w:b/>
                <w:sz w:val="22"/>
                <w:szCs w:val="22"/>
              </w:rPr>
              <w:t>Roles and Responsibilities:</w:t>
            </w:r>
            <w:r w:rsidR="00B84106">
              <w:rPr>
                <w:rFonts w:ascii="Arial" w:hAnsi="Arial" w:cs="Arial"/>
                <w:b/>
                <w:sz w:val="22"/>
                <w:szCs w:val="22"/>
              </w:rPr>
              <w:t xml:space="preserve"> </w:t>
            </w:r>
            <w:r w:rsidR="00455D0C">
              <w:rPr>
                <w:rFonts w:ascii="Arial" w:hAnsi="Arial" w:cs="Arial"/>
                <w:sz w:val="22"/>
                <w:szCs w:val="22"/>
              </w:rPr>
              <w:t>W</w:t>
            </w:r>
            <w:r w:rsidRPr="000E2193">
              <w:rPr>
                <w:rFonts w:ascii="Arial" w:hAnsi="Arial" w:cs="Arial"/>
                <w:sz w:val="22"/>
                <w:szCs w:val="22"/>
              </w:rPr>
              <w:t xml:space="preserve">eb development </w:t>
            </w:r>
            <w:r w:rsidR="00AB70E9">
              <w:rPr>
                <w:rFonts w:ascii="Arial" w:hAnsi="Arial" w:cs="Arial"/>
                <w:sz w:val="22"/>
                <w:szCs w:val="22"/>
              </w:rPr>
              <w:t xml:space="preserve">of </w:t>
            </w:r>
            <w:r w:rsidR="00455D0C">
              <w:rPr>
                <w:rFonts w:ascii="Arial" w:hAnsi="Arial" w:cs="Arial"/>
                <w:sz w:val="22"/>
                <w:szCs w:val="22"/>
              </w:rPr>
              <w:t xml:space="preserve">all the modules related to Product based management service. </w:t>
            </w:r>
          </w:p>
          <w:p w:rsidR="004325D9" w:rsidRDefault="004325D9" w:rsidP="00AB70E9">
            <w:pPr>
              <w:tabs>
                <w:tab w:val="left" w:pos="131"/>
              </w:tabs>
              <w:ind w:right="-72" w:firstLine="1278"/>
              <w:jc w:val="both"/>
              <w:rPr>
                <w:rFonts w:ascii="Arial" w:hAnsi="Arial" w:cs="Arial"/>
                <w:b/>
                <w:sz w:val="22"/>
                <w:szCs w:val="22"/>
              </w:rPr>
            </w:pPr>
          </w:p>
          <w:p w:rsidR="008459F8" w:rsidRPr="000E2193" w:rsidRDefault="008459F8" w:rsidP="00AB70E9">
            <w:pPr>
              <w:tabs>
                <w:tab w:val="left" w:pos="131"/>
              </w:tabs>
              <w:ind w:right="-72" w:firstLine="1278"/>
              <w:jc w:val="both"/>
              <w:rPr>
                <w:rFonts w:ascii="Arial" w:hAnsi="Arial" w:cs="Arial"/>
                <w:b/>
                <w:sz w:val="22"/>
                <w:szCs w:val="22"/>
              </w:rPr>
            </w:pPr>
          </w:p>
        </w:tc>
      </w:tr>
      <w:tr w:rsidR="00AB70E9" w:rsidRPr="000E2193" w:rsidTr="008459F8">
        <w:trPr>
          <w:gridAfter w:val="1"/>
          <w:wAfter w:w="630" w:type="dxa"/>
          <w:trHeight w:val="20"/>
        </w:trPr>
        <w:tc>
          <w:tcPr>
            <w:tcW w:w="1890" w:type="dxa"/>
            <w:vMerge w:val="restart"/>
            <w:tcBorders>
              <w:top w:val="dotted" w:sz="6" w:space="0" w:color="A6A6A6" w:themeColor="background1" w:themeShade="A6"/>
            </w:tcBorders>
            <w:tcMar>
              <w:top w:w="108" w:type="dxa"/>
              <w:bottom w:w="0" w:type="dxa"/>
            </w:tcMar>
          </w:tcPr>
          <w:p w:rsidR="008459F8" w:rsidRDefault="008459F8" w:rsidP="00AB70E9">
            <w:pPr>
              <w:rPr>
                <w:rFonts w:ascii="Arial" w:hAnsi="Arial" w:cs="Arial"/>
                <w:b/>
                <w:sz w:val="22"/>
                <w:szCs w:val="22"/>
              </w:rPr>
            </w:pPr>
          </w:p>
          <w:p w:rsidR="00AB70E9" w:rsidRPr="000E2193" w:rsidRDefault="00AB70E9" w:rsidP="00AB70E9">
            <w:pPr>
              <w:rPr>
                <w:rFonts w:ascii="Arial" w:hAnsi="Arial" w:cs="Arial"/>
                <w:b/>
                <w:sz w:val="22"/>
                <w:szCs w:val="22"/>
              </w:rPr>
            </w:pPr>
            <w:r w:rsidRPr="000E2193">
              <w:rPr>
                <w:rFonts w:ascii="Arial" w:hAnsi="Arial" w:cs="Arial"/>
                <w:b/>
                <w:sz w:val="22"/>
                <w:szCs w:val="22"/>
              </w:rPr>
              <w:t>Education</w:t>
            </w:r>
          </w:p>
        </w:tc>
        <w:tc>
          <w:tcPr>
            <w:tcW w:w="4482" w:type="dxa"/>
            <w:gridSpan w:val="4"/>
            <w:tcBorders>
              <w:top w:val="dotted" w:sz="6" w:space="0" w:color="A6A6A6" w:themeColor="background1" w:themeShade="A6"/>
            </w:tcBorders>
            <w:tcMar>
              <w:top w:w="108" w:type="dxa"/>
              <w:bottom w:w="0" w:type="dxa"/>
            </w:tcMar>
          </w:tcPr>
          <w:p w:rsidR="008459F8" w:rsidRDefault="008459F8" w:rsidP="007C3FAD">
            <w:pPr>
              <w:rPr>
                <w:rFonts w:ascii="Arial" w:hAnsi="Arial" w:cs="Arial"/>
                <w:b/>
                <w:sz w:val="22"/>
                <w:szCs w:val="22"/>
              </w:rPr>
            </w:pPr>
          </w:p>
          <w:p w:rsidR="00AB70E9" w:rsidRPr="000E2193" w:rsidRDefault="00455D0C" w:rsidP="007C3FAD">
            <w:pPr>
              <w:rPr>
                <w:rFonts w:ascii="Arial" w:hAnsi="Arial" w:cs="Arial"/>
                <w:b/>
                <w:sz w:val="22"/>
                <w:szCs w:val="22"/>
              </w:rPr>
            </w:pPr>
            <w:proofErr w:type="spellStart"/>
            <w:r>
              <w:rPr>
                <w:rFonts w:ascii="Arial" w:hAnsi="Arial" w:cs="Arial"/>
                <w:b/>
                <w:sz w:val="22"/>
                <w:szCs w:val="22"/>
              </w:rPr>
              <w:t>BTech</w:t>
            </w:r>
            <w:proofErr w:type="spellEnd"/>
          </w:p>
        </w:tc>
        <w:tc>
          <w:tcPr>
            <w:tcW w:w="3618" w:type="dxa"/>
            <w:gridSpan w:val="3"/>
            <w:tcBorders>
              <w:top w:val="dotted" w:sz="6" w:space="0" w:color="A6A6A6" w:themeColor="background1" w:themeShade="A6"/>
            </w:tcBorders>
            <w:tcMar>
              <w:top w:w="108" w:type="dxa"/>
              <w:bottom w:w="0" w:type="dxa"/>
            </w:tcMar>
          </w:tcPr>
          <w:p w:rsidR="008459F8" w:rsidRDefault="008459F8" w:rsidP="003A1013">
            <w:pPr>
              <w:rPr>
                <w:rFonts w:ascii="Arial" w:hAnsi="Arial" w:cs="Arial"/>
                <w:b/>
                <w:sz w:val="22"/>
                <w:szCs w:val="22"/>
              </w:rPr>
            </w:pPr>
          </w:p>
          <w:p w:rsidR="00AB70E9" w:rsidRPr="000E2193" w:rsidRDefault="00AB70E9" w:rsidP="00C86B51">
            <w:pPr>
              <w:rPr>
                <w:rFonts w:ascii="Arial" w:hAnsi="Arial" w:cs="Arial"/>
                <w:b/>
                <w:sz w:val="22"/>
                <w:szCs w:val="22"/>
              </w:rPr>
            </w:pPr>
          </w:p>
        </w:tc>
      </w:tr>
      <w:tr w:rsidR="00AB70E9" w:rsidRPr="000E2193" w:rsidTr="008459F8">
        <w:trPr>
          <w:gridAfter w:val="1"/>
          <w:wAfter w:w="630" w:type="dxa"/>
          <w:trHeight w:val="152"/>
        </w:trPr>
        <w:tc>
          <w:tcPr>
            <w:tcW w:w="1890" w:type="dxa"/>
            <w:vMerge/>
            <w:tcMar>
              <w:top w:w="108" w:type="dxa"/>
              <w:bottom w:w="0" w:type="dxa"/>
            </w:tcMar>
          </w:tcPr>
          <w:p w:rsidR="00AB70E9" w:rsidRPr="000E2193" w:rsidRDefault="00AB70E9" w:rsidP="007C3FAD">
            <w:pPr>
              <w:jc w:val="right"/>
              <w:rPr>
                <w:rFonts w:ascii="Arial" w:hAnsi="Arial" w:cs="Arial"/>
                <w:b/>
                <w:sz w:val="22"/>
                <w:szCs w:val="22"/>
              </w:rPr>
            </w:pPr>
          </w:p>
        </w:tc>
        <w:tc>
          <w:tcPr>
            <w:tcW w:w="8100" w:type="dxa"/>
            <w:gridSpan w:val="7"/>
            <w:tcMar>
              <w:top w:w="108" w:type="dxa"/>
              <w:bottom w:w="0" w:type="dxa"/>
            </w:tcMar>
          </w:tcPr>
          <w:p w:rsidR="00AB70E9" w:rsidRPr="000E2193" w:rsidRDefault="00455D0C" w:rsidP="00B4562D">
            <w:pPr>
              <w:rPr>
                <w:rFonts w:ascii="Arial" w:hAnsi="Arial" w:cs="Arial"/>
                <w:sz w:val="22"/>
                <w:szCs w:val="22"/>
              </w:rPr>
            </w:pPr>
            <w:r>
              <w:rPr>
                <w:rFonts w:ascii="Arial" w:hAnsi="Arial" w:cs="Arial"/>
                <w:sz w:val="22"/>
                <w:szCs w:val="22"/>
              </w:rPr>
              <w:t xml:space="preserve">Rajasthan </w:t>
            </w:r>
            <w:r w:rsidR="00AB70E9" w:rsidRPr="000E2193">
              <w:rPr>
                <w:rFonts w:ascii="Arial" w:hAnsi="Arial" w:cs="Arial"/>
                <w:sz w:val="22"/>
                <w:szCs w:val="22"/>
              </w:rPr>
              <w:t xml:space="preserve"> Technical University, </w:t>
            </w:r>
            <w:r>
              <w:rPr>
                <w:rFonts w:ascii="Arial" w:hAnsi="Arial" w:cs="Arial"/>
                <w:sz w:val="22"/>
                <w:szCs w:val="22"/>
              </w:rPr>
              <w:t>Kota</w:t>
            </w:r>
          </w:p>
          <w:p w:rsidR="008459F8" w:rsidRDefault="008459F8" w:rsidP="00B4562D">
            <w:pPr>
              <w:rPr>
                <w:rFonts w:ascii="Arial" w:hAnsi="Arial" w:cs="Arial"/>
                <w:sz w:val="22"/>
                <w:szCs w:val="22"/>
              </w:rPr>
            </w:pPr>
          </w:p>
          <w:p w:rsidR="00812E3A" w:rsidRDefault="00421CE3" w:rsidP="00B4562D">
            <w:pPr>
              <w:rPr>
                <w:rFonts w:ascii="Arial" w:hAnsi="Arial" w:cs="Arial"/>
                <w:b/>
                <w:sz w:val="22"/>
                <w:szCs w:val="22"/>
              </w:rPr>
            </w:pPr>
            <w:proofErr w:type="spellStart"/>
            <w:r w:rsidRPr="00421CE3">
              <w:rPr>
                <w:rFonts w:ascii="Arial" w:hAnsi="Arial" w:cs="Arial"/>
                <w:b/>
                <w:sz w:val="22"/>
                <w:szCs w:val="22"/>
              </w:rPr>
              <w:t>MongoDB</w:t>
            </w:r>
            <w:proofErr w:type="spellEnd"/>
            <w:r w:rsidRPr="00421CE3">
              <w:rPr>
                <w:rFonts w:ascii="Arial" w:hAnsi="Arial" w:cs="Arial"/>
                <w:b/>
                <w:sz w:val="22"/>
                <w:szCs w:val="22"/>
              </w:rPr>
              <w:t xml:space="preserve"> For Node.JS Developers  </w:t>
            </w:r>
            <w:r w:rsidR="00600A28">
              <w:rPr>
                <w:rFonts w:ascii="Arial" w:hAnsi="Arial" w:cs="Arial"/>
                <w:b/>
                <w:sz w:val="22"/>
                <w:szCs w:val="22"/>
              </w:rPr>
              <w:t xml:space="preserve">             7</w:t>
            </w:r>
            <w:r w:rsidR="00B618D8">
              <w:rPr>
                <w:rFonts w:ascii="Arial" w:hAnsi="Arial" w:cs="Arial"/>
                <w:b/>
                <w:sz w:val="22"/>
                <w:szCs w:val="22"/>
              </w:rPr>
              <w:t>1%</w:t>
            </w:r>
            <w:r w:rsidRPr="00421CE3">
              <w:rPr>
                <w:rFonts w:ascii="Arial" w:hAnsi="Arial" w:cs="Arial"/>
                <w:b/>
                <w:sz w:val="22"/>
                <w:szCs w:val="22"/>
              </w:rPr>
              <w:t xml:space="preserve">   </w:t>
            </w:r>
          </w:p>
          <w:p w:rsidR="00421CE3" w:rsidRDefault="00421CE3" w:rsidP="00B4562D">
            <w:pPr>
              <w:rPr>
                <w:rFonts w:ascii="Arial" w:hAnsi="Arial" w:cs="Arial"/>
                <w:sz w:val="22"/>
                <w:szCs w:val="22"/>
              </w:rPr>
            </w:pPr>
            <w:r w:rsidRPr="00421CE3">
              <w:rPr>
                <w:rFonts w:ascii="Arial" w:hAnsi="Arial" w:cs="Arial"/>
                <w:b/>
                <w:sz w:val="22"/>
                <w:szCs w:val="22"/>
              </w:rPr>
              <w:t xml:space="preserve">                </w:t>
            </w:r>
          </w:p>
          <w:p w:rsidR="00812E3A" w:rsidRDefault="00421CE3" w:rsidP="00B4562D">
            <w:pPr>
              <w:rPr>
                <w:rFonts w:ascii="Arial" w:hAnsi="Arial" w:cs="Arial"/>
                <w:b/>
                <w:sz w:val="22"/>
                <w:szCs w:val="22"/>
              </w:rPr>
            </w:pPr>
            <w:proofErr w:type="spellStart"/>
            <w:r w:rsidRPr="00421CE3">
              <w:rPr>
                <w:rFonts w:ascii="Arial" w:hAnsi="Arial" w:cs="Arial"/>
                <w:b/>
                <w:sz w:val="22"/>
                <w:szCs w:val="22"/>
              </w:rPr>
              <w:t>MongoDB</w:t>
            </w:r>
            <w:proofErr w:type="spellEnd"/>
            <w:r w:rsidRPr="00421CE3">
              <w:rPr>
                <w:rFonts w:ascii="Arial" w:hAnsi="Arial" w:cs="Arial"/>
                <w:b/>
                <w:sz w:val="22"/>
                <w:szCs w:val="22"/>
              </w:rPr>
              <w:t xml:space="preserve"> For DBA’s                               </w:t>
            </w:r>
            <w:r w:rsidR="00B618D8">
              <w:rPr>
                <w:rFonts w:ascii="Arial" w:hAnsi="Arial" w:cs="Arial"/>
                <w:b/>
                <w:sz w:val="22"/>
                <w:szCs w:val="22"/>
              </w:rPr>
              <w:t xml:space="preserve">        93%</w:t>
            </w:r>
            <w:r w:rsidRPr="00421CE3">
              <w:rPr>
                <w:rFonts w:ascii="Arial" w:hAnsi="Arial" w:cs="Arial"/>
                <w:b/>
                <w:sz w:val="22"/>
                <w:szCs w:val="22"/>
              </w:rPr>
              <w:t xml:space="preserve">  </w:t>
            </w:r>
          </w:p>
          <w:p w:rsidR="00812E3A" w:rsidRDefault="00421CE3" w:rsidP="00B4562D">
            <w:pPr>
              <w:rPr>
                <w:rFonts w:ascii="Arial" w:hAnsi="Arial" w:cs="Arial"/>
                <w:b/>
                <w:sz w:val="22"/>
                <w:szCs w:val="22"/>
              </w:rPr>
            </w:pPr>
            <w:r w:rsidRPr="00421CE3">
              <w:rPr>
                <w:rFonts w:ascii="Arial" w:hAnsi="Arial" w:cs="Arial"/>
                <w:b/>
                <w:sz w:val="22"/>
                <w:szCs w:val="22"/>
              </w:rPr>
              <w:t xml:space="preserve">      </w:t>
            </w:r>
          </w:p>
          <w:p w:rsidR="00421CE3" w:rsidRPr="00421CE3" w:rsidRDefault="00600A28" w:rsidP="00B4562D">
            <w:pPr>
              <w:rPr>
                <w:rFonts w:ascii="Arial" w:hAnsi="Arial" w:cs="Arial"/>
                <w:b/>
                <w:sz w:val="22"/>
                <w:szCs w:val="22"/>
              </w:rPr>
            </w:pPr>
            <w:r>
              <w:rPr>
                <w:rFonts w:ascii="Arial" w:hAnsi="Arial" w:cs="Arial"/>
                <w:b/>
                <w:sz w:val="22"/>
                <w:szCs w:val="22"/>
              </w:rPr>
              <w:t>Introd</w:t>
            </w:r>
            <w:r w:rsidR="00812E3A">
              <w:rPr>
                <w:rFonts w:ascii="Arial" w:hAnsi="Arial" w:cs="Arial"/>
                <w:b/>
                <w:sz w:val="22"/>
                <w:szCs w:val="22"/>
              </w:rPr>
              <w:t>u</w:t>
            </w:r>
            <w:r>
              <w:rPr>
                <w:rFonts w:ascii="Arial" w:hAnsi="Arial" w:cs="Arial"/>
                <w:b/>
                <w:sz w:val="22"/>
                <w:szCs w:val="22"/>
              </w:rPr>
              <w:t>c</w:t>
            </w:r>
            <w:r w:rsidR="00812E3A">
              <w:rPr>
                <w:rFonts w:ascii="Arial" w:hAnsi="Arial" w:cs="Arial"/>
                <w:b/>
                <w:sz w:val="22"/>
                <w:szCs w:val="22"/>
              </w:rPr>
              <w:t>tion to Linux LS101X                         87%</w:t>
            </w:r>
            <w:r w:rsidR="00421CE3" w:rsidRPr="00421CE3">
              <w:rPr>
                <w:rFonts w:ascii="Arial" w:hAnsi="Arial" w:cs="Arial"/>
                <w:b/>
                <w:sz w:val="22"/>
                <w:szCs w:val="22"/>
              </w:rPr>
              <w:t xml:space="preserve">     </w:t>
            </w:r>
            <w:r w:rsidR="00421CE3">
              <w:rPr>
                <w:rFonts w:ascii="Arial" w:hAnsi="Arial" w:cs="Arial"/>
                <w:b/>
                <w:sz w:val="22"/>
                <w:szCs w:val="22"/>
              </w:rPr>
              <w:t xml:space="preserve"> </w:t>
            </w:r>
          </w:p>
          <w:p w:rsidR="00AB70E9" w:rsidRPr="000E2193" w:rsidRDefault="00B618D8" w:rsidP="00B4562D">
            <w:pPr>
              <w:rPr>
                <w:rFonts w:ascii="Arial" w:hAnsi="Arial" w:cs="Arial"/>
                <w:sz w:val="22"/>
                <w:szCs w:val="22"/>
              </w:rPr>
            </w:pPr>
            <w:r>
              <w:rPr>
                <w:rFonts w:ascii="Arial" w:hAnsi="Arial" w:cs="Arial"/>
                <w:sz w:val="22"/>
                <w:szCs w:val="22"/>
              </w:rPr>
              <w:t xml:space="preserve"> </w:t>
            </w:r>
          </w:p>
        </w:tc>
      </w:tr>
      <w:tr w:rsidR="00E26960" w:rsidRPr="000E2193" w:rsidTr="008459F8">
        <w:trPr>
          <w:gridAfter w:val="2"/>
          <w:wAfter w:w="2502" w:type="dxa"/>
          <w:trHeight w:val="360"/>
        </w:trPr>
        <w:tc>
          <w:tcPr>
            <w:tcW w:w="1890" w:type="dxa"/>
            <w:vMerge w:val="restart"/>
            <w:tcBorders>
              <w:top w:val="dotted" w:sz="4" w:space="0" w:color="auto"/>
            </w:tcBorders>
            <w:tcMar>
              <w:top w:w="108" w:type="dxa"/>
              <w:bottom w:w="0" w:type="dxa"/>
            </w:tcMar>
          </w:tcPr>
          <w:p w:rsidR="008459F8" w:rsidRDefault="008459F8" w:rsidP="007C3FAD">
            <w:pPr>
              <w:jc w:val="right"/>
              <w:rPr>
                <w:rFonts w:ascii="Arial" w:hAnsi="Arial" w:cs="Arial"/>
                <w:b/>
                <w:sz w:val="22"/>
                <w:szCs w:val="22"/>
              </w:rPr>
            </w:pPr>
          </w:p>
          <w:p w:rsidR="00E26960" w:rsidRPr="000E2193" w:rsidRDefault="00E26960" w:rsidP="00962DA5">
            <w:pPr>
              <w:rPr>
                <w:rFonts w:ascii="Arial" w:hAnsi="Arial" w:cs="Arial"/>
                <w:b/>
                <w:sz w:val="22"/>
                <w:szCs w:val="22"/>
              </w:rPr>
            </w:pPr>
            <w:r w:rsidRPr="000E2193">
              <w:rPr>
                <w:rFonts w:ascii="Arial" w:hAnsi="Arial" w:cs="Arial"/>
                <w:b/>
                <w:sz w:val="22"/>
                <w:szCs w:val="22"/>
              </w:rPr>
              <w:t>Personal Info</w:t>
            </w:r>
          </w:p>
        </w:tc>
        <w:tc>
          <w:tcPr>
            <w:tcW w:w="6228" w:type="dxa"/>
            <w:gridSpan w:val="6"/>
            <w:tcBorders>
              <w:top w:val="dotted" w:sz="4" w:space="0" w:color="auto"/>
            </w:tcBorders>
          </w:tcPr>
          <w:p w:rsidR="008459F8" w:rsidRDefault="00E26960" w:rsidP="003746E7">
            <w:pPr>
              <w:rPr>
                <w:rFonts w:ascii="Arial" w:hAnsi="Arial" w:cs="Arial"/>
                <w:sz w:val="22"/>
                <w:szCs w:val="22"/>
              </w:rPr>
            </w:pPr>
            <w:r>
              <w:rPr>
                <w:rFonts w:ascii="Arial" w:hAnsi="Arial" w:cs="Arial"/>
                <w:sz w:val="22"/>
                <w:szCs w:val="22"/>
              </w:rPr>
              <w:t xml:space="preserve"> </w:t>
            </w:r>
          </w:p>
          <w:p w:rsidR="00E26960" w:rsidRDefault="00455D0C" w:rsidP="003746E7">
            <w:pPr>
              <w:rPr>
                <w:rFonts w:ascii="Arial" w:hAnsi="Arial" w:cs="Arial"/>
                <w:sz w:val="22"/>
                <w:szCs w:val="22"/>
              </w:rPr>
            </w:pPr>
            <w:r>
              <w:rPr>
                <w:rFonts w:ascii="Arial" w:hAnsi="Arial" w:cs="Arial"/>
                <w:b/>
                <w:sz w:val="22"/>
                <w:szCs w:val="22"/>
              </w:rPr>
              <w:t xml:space="preserve"> </w:t>
            </w:r>
            <w:r w:rsidR="00E26960" w:rsidRPr="00E26960">
              <w:rPr>
                <w:rFonts w:ascii="Arial" w:hAnsi="Arial" w:cs="Arial"/>
                <w:b/>
                <w:sz w:val="22"/>
                <w:szCs w:val="22"/>
              </w:rPr>
              <w:t>Name:</w:t>
            </w:r>
            <w:r w:rsidR="00E26960">
              <w:rPr>
                <w:rFonts w:ascii="Arial" w:hAnsi="Arial" w:cs="Arial"/>
                <w:sz w:val="22"/>
                <w:szCs w:val="22"/>
              </w:rPr>
              <w:t xml:space="preserve"> </w:t>
            </w:r>
            <w:proofErr w:type="spellStart"/>
            <w:r>
              <w:rPr>
                <w:rFonts w:ascii="Arial" w:hAnsi="Arial" w:cs="Arial"/>
                <w:sz w:val="22"/>
                <w:szCs w:val="22"/>
              </w:rPr>
              <w:t>Dileep</w:t>
            </w:r>
            <w:proofErr w:type="spellEnd"/>
            <w:r>
              <w:rPr>
                <w:rFonts w:ascii="Arial" w:hAnsi="Arial" w:cs="Arial"/>
                <w:sz w:val="22"/>
                <w:szCs w:val="22"/>
              </w:rPr>
              <w:t xml:space="preserve"> Singh</w:t>
            </w:r>
          </w:p>
          <w:p w:rsidR="00E26960" w:rsidRDefault="00E26960" w:rsidP="003746E7">
            <w:pPr>
              <w:rPr>
                <w:rFonts w:ascii="Arial" w:hAnsi="Arial" w:cs="Arial"/>
                <w:b/>
                <w:sz w:val="22"/>
                <w:szCs w:val="22"/>
              </w:rPr>
            </w:pPr>
          </w:p>
          <w:p w:rsidR="00E26960" w:rsidRDefault="00455D0C" w:rsidP="003746E7">
            <w:pPr>
              <w:rPr>
                <w:rFonts w:ascii="Arial" w:hAnsi="Arial" w:cs="Arial"/>
                <w:sz w:val="22"/>
                <w:szCs w:val="22"/>
              </w:rPr>
            </w:pPr>
            <w:r>
              <w:rPr>
                <w:rFonts w:ascii="Arial" w:hAnsi="Arial" w:cs="Arial"/>
                <w:b/>
                <w:sz w:val="22"/>
                <w:szCs w:val="22"/>
              </w:rPr>
              <w:t xml:space="preserve"> </w:t>
            </w:r>
            <w:r w:rsidR="00E26960">
              <w:rPr>
                <w:rFonts w:ascii="Arial" w:hAnsi="Arial" w:cs="Arial"/>
                <w:b/>
                <w:sz w:val="22"/>
                <w:szCs w:val="22"/>
              </w:rPr>
              <w:t>Ad</w:t>
            </w:r>
            <w:r w:rsidR="00600A28">
              <w:rPr>
                <w:rFonts w:ascii="Arial" w:hAnsi="Arial" w:cs="Arial"/>
                <w:b/>
                <w:sz w:val="22"/>
                <w:szCs w:val="22"/>
              </w:rPr>
              <w:t>d</w:t>
            </w:r>
            <w:r w:rsidR="00E26960">
              <w:rPr>
                <w:rFonts w:ascii="Arial" w:hAnsi="Arial" w:cs="Arial"/>
                <w:b/>
                <w:sz w:val="22"/>
                <w:szCs w:val="22"/>
              </w:rPr>
              <w:t xml:space="preserve">ress: </w:t>
            </w:r>
            <w:r>
              <w:rPr>
                <w:rFonts w:ascii="Arial" w:hAnsi="Arial" w:cs="Arial"/>
                <w:sz w:val="22"/>
                <w:szCs w:val="22"/>
              </w:rPr>
              <w:t>Hno-5</w:t>
            </w:r>
            <w:proofErr w:type="gramStart"/>
            <w:r>
              <w:rPr>
                <w:rFonts w:ascii="Arial" w:hAnsi="Arial" w:cs="Arial"/>
                <w:sz w:val="22"/>
                <w:szCs w:val="22"/>
              </w:rPr>
              <w:t>,Wno</w:t>
            </w:r>
            <w:proofErr w:type="gramEnd"/>
            <w:r>
              <w:rPr>
                <w:rFonts w:ascii="Arial" w:hAnsi="Arial" w:cs="Arial"/>
                <w:sz w:val="22"/>
                <w:szCs w:val="22"/>
              </w:rPr>
              <w:t xml:space="preserve">-10,Lambi </w:t>
            </w:r>
            <w:proofErr w:type="spellStart"/>
            <w:r>
              <w:rPr>
                <w:rFonts w:ascii="Arial" w:hAnsi="Arial" w:cs="Arial"/>
                <w:sz w:val="22"/>
                <w:szCs w:val="22"/>
              </w:rPr>
              <w:t>Gali</w:t>
            </w:r>
            <w:proofErr w:type="spellEnd"/>
            <w:r>
              <w:rPr>
                <w:rFonts w:ascii="Arial" w:hAnsi="Arial" w:cs="Arial"/>
                <w:sz w:val="22"/>
                <w:szCs w:val="22"/>
              </w:rPr>
              <w:t>,</w:t>
            </w:r>
            <w:r w:rsidR="00600A28">
              <w:rPr>
                <w:rFonts w:ascii="Arial" w:hAnsi="Arial" w:cs="Arial"/>
                <w:sz w:val="22"/>
                <w:szCs w:val="22"/>
              </w:rPr>
              <w:t xml:space="preserve"> </w:t>
            </w:r>
            <w:proofErr w:type="spellStart"/>
            <w:r>
              <w:rPr>
                <w:rFonts w:ascii="Arial" w:hAnsi="Arial" w:cs="Arial"/>
                <w:sz w:val="22"/>
                <w:szCs w:val="22"/>
              </w:rPr>
              <w:t>Udhampur</w:t>
            </w:r>
            <w:proofErr w:type="spellEnd"/>
            <w:r>
              <w:rPr>
                <w:rFonts w:ascii="Arial" w:hAnsi="Arial" w:cs="Arial"/>
                <w:sz w:val="22"/>
                <w:szCs w:val="22"/>
              </w:rPr>
              <w:t>,</w:t>
            </w:r>
            <w:r w:rsidR="00600A28">
              <w:rPr>
                <w:rFonts w:ascii="Arial" w:hAnsi="Arial" w:cs="Arial"/>
                <w:sz w:val="22"/>
                <w:szCs w:val="22"/>
              </w:rPr>
              <w:t xml:space="preserve"> </w:t>
            </w:r>
            <w:r>
              <w:rPr>
                <w:rFonts w:ascii="Arial" w:hAnsi="Arial" w:cs="Arial"/>
                <w:sz w:val="22"/>
                <w:szCs w:val="22"/>
              </w:rPr>
              <w:t>J&amp;K.</w:t>
            </w:r>
          </w:p>
          <w:p w:rsidR="00E26960" w:rsidRDefault="00E26960" w:rsidP="003746E7">
            <w:pPr>
              <w:rPr>
                <w:rFonts w:ascii="Arial" w:hAnsi="Arial" w:cs="Arial"/>
                <w:sz w:val="22"/>
                <w:szCs w:val="22"/>
              </w:rPr>
            </w:pPr>
          </w:p>
          <w:p w:rsidR="00E26960" w:rsidRDefault="00455D0C" w:rsidP="003746E7">
            <w:pPr>
              <w:rPr>
                <w:rFonts w:ascii="Arial" w:hAnsi="Arial" w:cs="Arial"/>
                <w:sz w:val="22"/>
                <w:szCs w:val="22"/>
              </w:rPr>
            </w:pPr>
            <w:r>
              <w:rPr>
                <w:rFonts w:ascii="Arial" w:hAnsi="Arial" w:cs="Arial"/>
                <w:b/>
                <w:sz w:val="22"/>
                <w:szCs w:val="22"/>
              </w:rPr>
              <w:t xml:space="preserve"> </w:t>
            </w:r>
            <w:r w:rsidR="00E26960">
              <w:rPr>
                <w:rFonts w:ascii="Arial" w:hAnsi="Arial" w:cs="Arial"/>
                <w:b/>
                <w:sz w:val="22"/>
                <w:szCs w:val="22"/>
              </w:rPr>
              <w:t xml:space="preserve">Email:  </w:t>
            </w:r>
            <w:hyperlink r:id="rId9" w:history="1">
              <w:r w:rsidR="00600A28" w:rsidRPr="005A6D76">
                <w:rPr>
                  <w:rStyle w:val="Hyperlink"/>
                  <w:rFonts w:ascii="Arial" w:hAnsi="Arial" w:cs="Arial"/>
                  <w:sz w:val="22"/>
                  <w:szCs w:val="22"/>
                </w:rPr>
                <w:t>dileep2008apex@gmail.com</w:t>
              </w:r>
            </w:hyperlink>
          </w:p>
          <w:p w:rsidR="00600A28" w:rsidRDefault="00600A28" w:rsidP="003746E7">
            <w:pPr>
              <w:rPr>
                <w:rFonts w:ascii="Arial" w:hAnsi="Arial" w:cs="Arial"/>
                <w:sz w:val="22"/>
                <w:szCs w:val="22"/>
              </w:rPr>
            </w:pPr>
          </w:p>
          <w:p w:rsidR="00E26960" w:rsidRPr="00E26960" w:rsidRDefault="00962DA5" w:rsidP="00455D0C">
            <w:pPr>
              <w:rPr>
                <w:rFonts w:ascii="Arial" w:hAnsi="Arial" w:cs="Arial"/>
                <w:sz w:val="22"/>
                <w:szCs w:val="22"/>
              </w:rPr>
            </w:pPr>
            <w:r>
              <w:rPr>
                <w:rFonts w:ascii="Arial" w:hAnsi="Arial" w:cs="Arial"/>
                <w:b/>
                <w:sz w:val="22"/>
                <w:szCs w:val="22"/>
              </w:rPr>
              <w:t xml:space="preserve"> </w:t>
            </w:r>
            <w:r w:rsidR="00E26960">
              <w:rPr>
                <w:rFonts w:ascii="Arial" w:hAnsi="Arial" w:cs="Arial"/>
                <w:b/>
                <w:sz w:val="22"/>
                <w:szCs w:val="22"/>
              </w:rPr>
              <w:t xml:space="preserve">Contact : </w:t>
            </w:r>
            <w:r w:rsidR="00455D0C">
              <w:rPr>
                <w:rFonts w:ascii="Arial" w:hAnsi="Arial" w:cs="Arial"/>
                <w:sz w:val="22"/>
                <w:szCs w:val="22"/>
              </w:rPr>
              <w:t>8297485333</w:t>
            </w:r>
          </w:p>
        </w:tc>
      </w:tr>
      <w:tr w:rsidR="00AB70E9" w:rsidRPr="000E2193" w:rsidTr="008459F8">
        <w:trPr>
          <w:gridAfter w:val="7"/>
          <w:wAfter w:w="8550" w:type="dxa"/>
          <w:trHeight w:val="20"/>
        </w:trPr>
        <w:tc>
          <w:tcPr>
            <w:tcW w:w="1890" w:type="dxa"/>
            <w:vMerge/>
            <w:tcMar>
              <w:top w:w="108" w:type="dxa"/>
              <w:bottom w:w="0" w:type="dxa"/>
            </w:tcMar>
          </w:tcPr>
          <w:p w:rsidR="00AB70E9" w:rsidRPr="000E2193" w:rsidRDefault="00AB70E9" w:rsidP="007C3FAD">
            <w:pPr>
              <w:jc w:val="right"/>
              <w:rPr>
                <w:rFonts w:ascii="Arial" w:hAnsi="Arial" w:cs="Arial"/>
                <w:b/>
                <w:sz w:val="22"/>
                <w:szCs w:val="22"/>
              </w:rPr>
            </w:pPr>
          </w:p>
        </w:tc>
        <w:tc>
          <w:tcPr>
            <w:tcW w:w="180" w:type="dxa"/>
          </w:tcPr>
          <w:p w:rsidR="00AB70E9" w:rsidRPr="000E2193" w:rsidRDefault="00AB70E9" w:rsidP="003746E7">
            <w:pPr>
              <w:rPr>
                <w:rFonts w:ascii="Arial" w:hAnsi="Arial" w:cs="Arial"/>
                <w:b/>
                <w:sz w:val="22"/>
                <w:szCs w:val="22"/>
              </w:rPr>
            </w:pPr>
          </w:p>
        </w:tc>
      </w:tr>
      <w:tr w:rsidR="00E26960" w:rsidRPr="000E2193" w:rsidTr="008459F8">
        <w:trPr>
          <w:gridAfter w:val="7"/>
          <w:wAfter w:w="8550" w:type="dxa"/>
          <w:trHeight w:val="20"/>
        </w:trPr>
        <w:tc>
          <w:tcPr>
            <w:tcW w:w="1890" w:type="dxa"/>
            <w:vMerge/>
            <w:tcMar>
              <w:top w:w="108" w:type="dxa"/>
              <w:bottom w:w="0" w:type="dxa"/>
            </w:tcMar>
          </w:tcPr>
          <w:p w:rsidR="00E26960" w:rsidRPr="000E2193" w:rsidRDefault="00E26960" w:rsidP="007C3FAD">
            <w:pPr>
              <w:jc w:val="right"/>
              <w:rPr>
                <w:rFonts w:ascii="Arial" w:hAnsi="Arial" w:cs="Arial"/>
                <w:b/>
                <w:sz w:val="22"/>
                <w:szCs w:val="22"/>
              </w:rPr>
            </w:pPr>
          </w:p>
        </w:tc>
        <w:tc>
          <w:tcPr>
            <w:tcW w:w="180" w:type="dxa"/>
          </w:tcPr>
          <w:p w:rsidR="00E26960" w:rsidRPr="000E2193" w:rsidRDefault="00E26960" w:rsidP="003746E7">
            <w:pPr>
              <w:rPr>
                <w:rFonts w:ascii="Arial" w:hAnsi="Arial" w:cs="Arial"/>
                <w:b/>
                <w:sz w:val="22"/>
                <w:szCs w:val="22"/>
              </w:rPr>
            </w:pPr>
          </w:p>
        </w:tc>
      </w:tr>
      <w:tr w:rsidR="00AB70E9" w:rsidRPr="000E2193" w:rsidTr="008459F8">
        <w:trPr>
          <w:gridAfter w:val="6"/>
          <w:wAfter w:w="8280" w:type="dxa"/>
          <w:trHeight w:val="360"/>
        </w:trPr>
        <w:tc>
          <w:tcPr>
            <w:tcW w:w="1890" w:type="dxa"/>
            <w:vMerge/>
            <w:tcMar>
              <w:top w:w="108" w:type="dxa"/>
              <w:bottom w:w="0" w:type="dxa"/>
            </w:tcMar>
          </w:tcPr>
          <w:p w:rsidR="00AB70E9" w:rsidRPr="000E2193" w:rsidRDefault="00AB70E9" w:rsidP="007C3FAD">
            <w:pPr>
              <w:jc w:val="right"/>
              <w:rPr>
                <w:rFonts w:ascii="Arial" w:hAnsi="Arial" w:cs="Arial"/>
                <w:b/>
                <w:sz w:val="22"/>
                <w:szCs w:val="22"/>
              </w:rPr>
            </w:pPr>
          </w:p>
        </w:tc>
        <w:tc>
          <w:tcPr>
            <w:tcW w:w="450" w:type="dxa"/>
            <w:gridSpan w:val="2"/>
            <w:tcMar>
              <w:top w:w="108" w:type="dxa"/>
              <w:bottom w:w="0" w:type="dxa"/>
            </w:tcMar>
          </w:tcPr>
          <w:p w:rsidR="00AB70E9" w:rsidRPr="000E2193" w:rsidRDefault="00AB70E9" w:rsidP="007C3FAD">
            <w:pPr>
              <w:rPr>
                <w:rFonts w:ascii="Arial" w:hAnsi="Arial" w:cs="Arial"/>
                <w:sz w:val="22"/>
                <w:szCs w:val="22"/>
              </w:rPr>
            </w:pPr>
          </w:p>
        </w:tc>
      </w:tr>
    </w:tbl>
    <w:p w:rsidR="00C7220C" w:rsidRPr="000E2193" w:rsidRDefault="00C7220C" w:rsidP="00C115EB">
      <w:pPr>
        <w:rPr>
          <w:rFonts w:ascii="Arial" w:hAnsi="Arial" w:cs="Arial"/>
          <w:sz w:val="22"/>
          <w:szCs w:val="22"/>
        </w:rPr>
      </w:pPr>
    </w:p>
    <w:sectPr w:rsidR="00C7220C" w:rsidRPr="000E2193" w:rsidSect="005E0542">
      <w:headerReference w:type="even" r:id="rId10"/>
      <w:headerReference w:type="default" r:id="rId11"/>
      <w:footerReference w:type="even" r:id="rId12"/>
      <w:footerReference w:type="default" r:id="rId13"/>
      <w:headerReference w:type="first" r:id="rId14"/>
      <w:footerReference w:type="first" r:id="rId15"/>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69B" w:rsidRDefault="002F269B" w:rsidP="00FC0881">
      <w:r>
        <w:separator/>
      </w:r>
    </w:p>
  </w:endnote>
  <w:endnote w:type="continuationSeparator" w:id="0">
    <w:p w:rsidR="002F269B" w:rsidRDefault="002F269B"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PSMT">
    <w:altName w:val="MS PMincho"/>
    <w:charset w:val="80"/>
    <w:family w:val="roman"/>
    <w:pitch w:val="variable"/>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39A" w:rsidRDefault="002E53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554059"/>
      <w:docPartObj>
        <w:docPartGallery w:val="Page Numbers (Bottom of Page)"/>
        <w:docPartUnique/>
      </w:docPartObj>
    </w:sdtPr>
    <w:sdtEndPr/>
    <w:sdtContent>
      <w:sdt>
        <w:sdtPr>
          <w:id w:val="-549154411"/>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7E4688">
              <w:rPr>
                <w:bCs/>
                <w:noProof/>
              </w:rPr>
              <w:t>4</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7E4688">
              <w:rPr>
                <w:bCs/>
                <w:noProof/>
              </w:rPr>
              <w:t>4</w:t>
            </w:r>
            <w:r w:rsidRPr="00D20900">
              <w:rPr>
                <w:bCs/>
              </w:rPr>
              <w:fldChar w:fldCharType="end"/>
            </w:r>
          </w:p>
        </w:sdtContent>
      </w:sdt>
    </w:sdtContent>
  </w:sdt>
  <w:p w:rsidR="00D20900" w:rsidRDefault="00D209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39A" w:rsidRDefault="002E5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69B" w:rsidRDefault="002F269B" w:rsidP="00FC0881">
      <w:r>
        <w:separator/>
      </w:r>
    </w:p>
  </w:footnote>
  <w:footnote w:type="continuationSeparator" w:id="0">
    <w:p w:rsidR="002F269B" w:rsidRDefault="002F269B"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39A" w:rsidRDefault="002E5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600A28">
    <w:pPr>
      <w:pStyle w:val="Header"/>
      <w:jc w:val="center"/>
    </w:pPr>
    <w:r>
      <w:rPr>
        <w:noProof/>
        <w:color w:val="1F497D"/>
      </w:rPr>
      <w:drawing>
        <wp:anchor distT="0" distB="0" distL="114300" distR="114300" simplePos="0" relativeHeight="251658240" behindDoc="0" locked="0" layoutInCell="1" allowOverlap="1" wp14:anchorId="7CAEB5BE" wp14:editId="557F2E89">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39A" w:rsidRDefault="002E5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sz w:val="16"/>
        <w:szCs w:val="16"/>
      </w:rPr>
    </w:lvl>
  </w:abstractNum>
  <w:abstractNum w:abstractNumId="1">
    <w:nsid w:val="00000003"/>
    <w:multiLevelType w:val="singleLevel"/>
    <w:tmpl w:val="00000003"/>
    <w:name w:val="WW8Num13"/>
    <w:lvl w:ilvl="0">
      <w:start w:val="1"/>
      <w:numFmt w:val="bullet"/>
      <w:lvlText w:val=""/>
      <w:lvlJc w:val="left"/>
      <w:pPr>
        <w:tabs>
          <w:tab w:val="num" w:pos="0"/>
        </w:tabs>
        <w:ind w:left="720" w:hanging="360"/>
      </w:pPr>
      <w:rPr>
        <w:rFonts w:ascii="Symbol" w:hAnsi="Symbol" w:cs="Symbol"/>
        <w:sz w:val="24"/>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16"/>
        <w:szCs w:val="16"/>
      </w:rPr>
    </w:lvl>
  </w:abstractNum>
  <w:abstractNum w:abstractNumId="3">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182D"/>
    <w:rsid w:val="000233F0"/>
    <w:rsid w:val="00034C88"/>
    <w:rsid w:val="0003667E"/>
    <w:rsid w:val="0003788A"/>
    <w:rsid w:val="00090A04"/>
    <w:rsid w:val="00093DDE"/>
    <w:rsid w:val="000B21FA"/>
    <w:rsid w:val="000B5812"/>
    <w:rsid w:val="000E2193"/>
    <w:rsid w:val="00130783"/>
    <w:rsid w:val="00145778"/>
    <w:rsid w:val="00155614"/>
    <w:rsid w:val="0016482F"/>
    <w:rsid w:val="001651EC"/>
    <w:rsid w:val="001818EE"/>
    <w:rsid w:val="0018550A"/>
    <w:rsid w:val="001871B8"/>
    <w:rsid w:val="001A2B33"/>
    <w:rsid w:val="001A6D5A"/>
    <w:rsid w:val="001B4ABF"/>
    <w:rsid w:val="001C1F0E"/>
    <w:rsid w:val="001D4CCC"/>
    <w:rsid w:val="001E11C8"/>
    <w:rsid w:val="001F54FC"/>
    <w:rsid w:val="00214C82"/>
    <w:rsid w:val="00242088"/>
    <w:rsid w:val="002428BF"/>
    <w:rsid w:val="00246FA3"/>
    <w:rsid w:val="002755C8"/>
    <w:rsid w:val="002755D1"/>
    <w:rsid w:val="002922D5"/>
    <w:rsid w:val="002B4702"/>
    <w:rsid w:val="002E2D96"/>
    <w:rsid w:val="002E539A"/>
    <w:rsid w:val="002F269B"/>
    <w:rsid w:val="0031597B"/>
    <w:rsid w:val="0035254F"/>
    <w:rsid w:val="00357365"/>
    <w:rsid w:val="003A1013"/>
    <w:rsid w:val="003D1966"/>
    <w:rsid w:val="003F58E8"/>
    <w:rsid w:val="00421CE3"/>
    <w:rsid w:val="00431E26"/>
    <w:rsid w:val="004325D9"/>
    <w:rsid w:val="00445CED"/>
    <w:rsid w:val="00455D0C"/>
    <w:rsid w:val="00467D06"/>
    <w:rsid w:val="0047018A"/>
    <w:rsid w:val="00475B2E"/>
    <w:rsid w:val="00477203"/>
    <w:rsid w:val="004927DD"/>
    <w:rsid w:val="004A1EC5"/>
    <w:rsid w:val="004B3A9B"/>
    <w:rsid w:val="004B66DD"/>
    <w:rsid w:val="004C3B08"/>
    <w:rsid w:val="004F6900"/>
    <w:rsid w:val="00513D46"/>
    <w:rsid w:val="00514C88"/>
    <w:rsid w:val="0051553F"/>
    <w:rsid w:val="00543786"/>
    <w:rsid w:val="00545153"/>
    <w:rsid w:val="00552585"/>
    <w:rsid w:val="00560ABA"/>
    <w:rsid w:val="00564B59"/>
    <w:rsid w:val="00566115"/>
    <w:rsid w:val="005673F1"/>
    <w:rsid w:val="00593622"/>
    <w:rsid w:val="00594352"/>
    <w:rsid w:val="005A6892"/>
    <w:rsid w:val="005B2362"/>
    <w:rsid w:val="005E0542"/>
    <w:rsid w:val="005E5386"/>
    <w:rsid w:val="00600A28"/>
    <w:rsid w:val="006072C7"/>
    <w:rsid w:val="00617A1F"/>
    <w:rsid w:val="00626214"/>
    <w:rsid w:val="006565A6"/>
    <w:rsid w:val="00680738"/>
    <w:rsid w:val="006A125E"/>
    <w:rsid w:val="006B76B7"/>
    <w:rsid w:val="006C0918"/>
    <w:rsid w:val="006F3E03"/>
    <w:rsid w:val="00707FDB"/>
    <w:rsid w:val="00722DA8"/>
    <w:rsid w:val="007304D2"/>
    <w:rsid w:val="0073670D"/>
    <w:rsid w:val="00764AB0"/>
    <w:rsid w:val="0076555F"/>
    <w:rsid w:val="00770E14"/>
    <w:rsid w:val="00783A79"/>
    <w:rsid w:val="00784727"/>
    <w:rsid w:val="007A0531"/>
    <w:rsid w:val="007B007F"/>
    <w:rsid w:val="007B6F0F"/>
    <w:rsid w:val="007C6AAC"/>
    <w:rsid w:val="007E4688"/>
    <w:rsid w:val="007F0D22"/>
    <w:rsid w:val="00812E3A"/>
    <w:rsid w:val="00813703"/>
    <w:rsid w:val="00816D81"/>
    <w:rsid w:val="00841038"/>
    <w:rsid w:val="00841B8E"/>
    <w:rsid w:val="00842B31"/>
    <w:rsid w:val="008456D2"/>
    <w:rsid w:val="008459F8"/>
    <w:rsid w:val="00846EB4"/>
    <w:rsid w:val="008611B2"/>
    <w:rsid w:val="0087271A"/>
    <w:rsid w:val="00882A38"/>
    <w:rsid w:val="008B3D7A"/>
    <w:rsid w:val="008F2F97"/>
    <w:rsid w:val="00904BE7"/>
    <w:rsid w:val="0090692A"/>
    <w:rsid w:val="009237E9"/>
    <w:rsid w:val="00960340"/>
    <w:rsid w:val="00962DA5"/>
    <w:rsid w:val="009800C3"/>
    <w:rsid w:val="00990D6E"/>
    <w:rsid w:val="00A122C6"/>
    <w:rsid w:val="00A51459"/>
    <w:rsid w:val="00A65D49"/>
    <w:rsid w:val="00A7014B"/>
    <w:rsid w:val="00AA1D7A"/>
    <w:rsid w:val="00AA75B1"/>
    <w:rsid w:val="00AB5844"/>
    <w:rsid w:val="00AB70E9"/>
    <w:rsid w:val="00AD673B"/>
    <w:rsid w:val="00AE765A"/>
    <w:rsid w:val="00B074E1"/>
    <w:rsid w:val="00B13CBE"/>
    <w:rsid w:val="00B2660B"/>
    <w:rsid w:val="00B36EB0"/>
    <w:rsid w:val="00B4562D"/>
    <w:rsid w:val="00B47510"/>
    <w:rsid w:val="00B618D8"/>
    <w:rsid w:val="00B76C6A"/>
    <w:rsid w:val="00B84106"/>
    <w:rsid w:val="00B9180D"/>
    <w:rsid w:val="00B97E33"/>
    <w:rsid w:val="00BB0D7E"/>
    <w:rsid w:val="00BB2F21"/>
    <w:rsid w:val="00BD427E"/>
    <w:rsid w:val="00BD63A9"/>
    <w:rsid w:val="00BD6ADF"/>
    <w:rsid w:val="00C0468A"/>
    <w:rsid w:val="00C05D8A"/>
    <w:rsid w:val="00C115EB"/>
    <w:rsid w:val="00C202CB"/>
    <w:rsid w:val="00C230D9"/>
    <w:rsid w:val="00C52A89"/>
    <w:rsid w:val="00C7220C"/>
    <w:rsid w:val="00C86B51"/>
    <w:rsid w:val="00C93B1E"/>
    <w:rsid w:val="00CA299B"/>
    <w:rsid w:val="00CB01EE"/>
    <w:rsid w:val="00CB0E7F"/>
    <w:rsid w:val="00CB6F0D"/>
    <w:rsid w:val="00CC4339"/>
    <w:rsid w:val="00CD2BA8"/>
    <w:rsid w:val="00CD2CD8"/>
    <w:rsid w:val="00CE0819"/>
    <w:rsid w:val="00CF0051"/>
    <w:rsid w:val="00CF2429"/>
    <w:rsid w:val="00CF2DA2"/>
    <w:rsid w:val="00D1060F"/>
    <w:rsid w:val="00D20900"/>
    <w:rsid w:val="00D248D1"/>
    <w:rsid w:val="00D319DA"/>
    <w:rsid w:val="00D3224D"/>
    <w:rsid w:val="00D53470"/>
    <w:rsid w:val="00D61714"/>
    <w:rsid w:val="00D87C28"/>
    <w:rsid w:val="00DC3D34"/>
    <w:rsid w:val="00DF6928"/>
    <w:rsid w:val="00E01C2D"/>
    <w:rsid w:val="00E26960"/>
    <w:rsid w:val="00E308BE"/>
    <w:rsid w:val="00E34F74"/>
    <w:rsid w:val="00E3775B"/>
    <w:rsid w:val="00E63E6B"/>
    <w:rsid w:val="00E82537"/>
    <w:rsid w:val="00E84622"/>
    <w:rsid w:val="00EC27DA"/>
    <w:rsid w:val="00EE4DE1"/>
    <w:rsid w:val="00EE70FC"/>
    <w:rsid w:val="00EF4A46"/>
    <w:rsid w:val="00EF4B9D"/>
    <w:rsid w:val="00EF5388"/>
    <w:rsid w:val="00F01984"/>
    <w:rsid w:val="00F07567"/>
    <w:rsid w:val="00F249A9"/>
    <w:rsid w:val="00F73156"/>
    <w:rsid w:val="00F755DE"/>
    <w:rsid w:val="00F8038B"/>
    <w:rsid w:val="00FA06A2"/>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qFormat/>
    <w:rsid w:val="00E3775B"/>
    <w:pPr>
      <w:ind w:left="720"/>
      <w:contextualSpacing/>
    </w:pPr>
  </w:style>
  <w:style w:type="paragraph" w:styleId="BodyText">
    <w:name w:val="Body Text"/>
    <w:basedOn w:val="Normal"/>
    <w:link w:val="BodyTextChar"/>
    <w:rsid w:val="000E2193"/>
    <w:pPr>
      <w:suppressAutoHyphens/>
      <w:spacing w:after="120"/>
    </w:pPr>
    <w:rPr>
      <w:rFonts w:ascii="Times New Roman" w:eastAsia="Times New Roman" w:hAnsi="Times New Roman" w:cs="Times New Roman"/>
      <w:lang w:eastAsia="zh-CN"/>
    </w:rPr>
  </w:style>
  <w:style w:type="character" w:customStyle="1" w:styleId="BodyTextChar">
    <w:name w:val="Body Text Char"/>
    <w:basedOn w:val="DefaultParagraphFont"/>
    <w:link w:val="BodyText"/>
    <w:rsid w:val="000E2193"/>
    <w:rPr>
      <w:rFonts w:ascii="Times New Roman" w:eastAsia="Times New Roman" w:hAnsi="Times New Roman" w:cs="Times New Roman"/>
      <w:lang w:eastAsia="zh-CN"/>
    </w:rPr>
  </w:style>
  <w:style w:type="character" w:styleId="Hyperlink">
    <w:name w:val="Hyperlink"/>
    <w:basedOn w:val="DefaultParagraphFont"/>
    <w:uiPriority w:val="99"/>
    <w:unhideWhenUsed/>
    <w:rsid w:val="00E26960"/>
    <w:rPr>
      <w:color w:val="0000FF" w:themeColor="hyperlink"/>
      <w:u w:val="single"/>
    </w:rPr>
  </w:style>
  <w:style w:type="character" w:styleId="Strong">
    <w:name w:val="Strong"/>
    <w:basedOn w:val="DefaultParagraphFont"/>
    <w:uiPriority w:val="22"/>
    <w:qFormat/>
    <w:rsid w:val="00EF4A46"/>
    <w:rPr>
      <w:b/>
      <w:bCs/>
    </w:rPr>
  </w:style>
  <w:style w:type="character" w:customStyle="1" w:styleId="apple-converted-space">
    <w:name w:val="apple-converted-space"/>
    <w:basedOn w:val="DefaultParagraphFont"/>
    <w:rsid w:val="00EF4A46"/>
  </w:style>
  <w:style w:type="paragraph" w:styleId="PlainText">
    <w:name w:val="Plain Text"/>
    <w:basedOn w:val="Normal"/>
    <w:link w:val="PlainTextChar"/>
    <w:rsid w:val="00D87C28"/>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D87C28"/>
    <w:rPr>
      <w:rFonts w:ascii="Courier New" w:eastAsia="Times New Roman" w:hAnsi="Courier New"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qFormat/>
    <w:rsid w:val="00E3775B"/>
    <w:pPr>
      <w:ind w:left="720"/>
      <w:contextualSpacing/>
    </w:pPr>
  </w:style>
  <w:style w:type="paragraph" w:styleId="BodyText">
    <w:name w:val="Body Text"/>
    <w:basedOn w:val="Normal"/>
    <w:link w:val="BodyTextChar"/>
    <w:rsid w:val="000E2193"/>
    <w:pPr>
      <w:suppressAutoHyphens/>
      <w:spacing w:after="120"/>
    </w:pPr>
    <w:rPr>
      <w:rFonts w:ascii="Times New Roman" w:eastAsia="Times New Roman" w:hAnsi="Times New Roman" w:cs="Times New Roman"/>
      <w:lang w:eastAsia="zh-CN"/>
    </w:rPr>
  </w:style>
  <w:style w:type="character" w:customStyle="1" w:styleId="BodyTextChar">
    <w:name w:val="Body Text Char"/>
    <w:basedOn w:val="DefaultParagraphFont"/>
    <w:link w:val="BodyText"/>
    <w:rsid w:val="000E2193"/>
    <w:rPr>
      <w:rFonts w:ascii="Times New Roman" w:eastAsia="Times New Roman" w:hAnsi="Times New Roman" w:cs="Times New Roman"/>
      <w:lang w:eastAsia="zh-CN"/>
    </w:rPr>
  </w:style>
  <w:style w:type="character" w:styleId="Hyperlink">
    <w:name w:val="Hyperlink"/>
    <w:basedOn w:val="DefaultParagraphFont"/>
    <w:uiPriority w:val="99"/>
    <w:unhideWhenUsed/>
    <w:rsid w:val="00E26960"/>
    <w:rPr>
      <w:color w:val="0000FF" w:themeColor="hyperlink"/>
      <w:u w:val="single"/>
    </w:rPr>
  </w:style>
  <w:style w:type="character" w:styleId="Strong">
    <w:name w:val="Strong"/>
    <w:basedOn w:val="DefaultParagraphFont"/>
    <w:uiPriority w:val="22"/>
    <w:qFormat/>
    <w:rsid w:val="00EF4A46"/>
    <w:rPr>
      <w:b/>
      <w:bCs/>
    </w:rPr>
  </w:style>
  <w:style w:type="character" w:customStyle="1" w:styleId="apple-converted-space">
    <w:name w:val="apple-converted-space"/>
    <w:basedOn w:val="DefaultParagraphFont"/>
    <w:rsid w:val="00EF4A46"/>
  </w:style>
  <w:style w:type="paragraph" w:styleId="PlainText">
    <w:name w:val="Plain Text"/>
    <w:basedOn w:val="Normal"/>
    <w:link w:val="PlainTextChar"/>
    <w:rsid w:val="00D87C28"/>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D87C28"/>
    <w:rPr>
      <w:rFonts w:ascii="Courier New" w:eastAsia="Times New Roman" w:hAnsi="Courier New"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0917">
      <w:bodyDiv w:val="1"/>
      <w:marLeft w:val="0"/>
      <w:marRight w:val="0"/>
      <w:marTop w:val="0"/>
      <w:marBottom w:val="0"/>
      <w:divBdr>
        <w:top w:val="none" w:sz="0" w:space="0" w:color="auto"/>
        <w:left w:val="none" w:sz="0" w:space="0" w:color="auto"/>
        <w:bottom w:val="none" w:sz="0" w:space="0" w:color="auto"/>
        <w:right w:val="none" w:sz="0" w:space="0" w:color="auto"/>
      </w:divBdr>
    </w:div>
    <w:div w:id="1179543830">
      <w:bodyDiv w:val="1"/>
      <w:marLeft w:val="0"/>
      <w:marRight w:val="0"/>
      <w:marTop w:val="0"/>
      <w:marBottom w:val="0"/>
      <w:divBdr>
        <w:top w:val="none" w:sz="0" w:space="0" w:color="auto"/>
        <w:left w:val="none" w:sz="0" w:space="0" w:color="auto"/>
        <w:bottom w:val="none" w:sz="0" w:space="0" w:color="auto"/>
        <w:right w:val="none" w:sz="0" w:space="0" w:color="auto"/>
      </w:divBdr>
    </w:div>
    <w:div w:id="1453406121">
      <w:bodyDiv w:val="1"/>
      <w:marLeft w:val="0"/>
      <w:marRight w:val="0"/>
      <w:marTop w:val="0"/>
      <w:marBottom w:val="0"/>
      <w:divBdr>
        <w:top w:val="none" w:sz="0" w:space="0" w:color="auto"/>
        <w:left w:val="none" w:sz="0" w:space="0" w:color="auto"/>
        <w:bottom w:val="none" w:sz="0" w:space="0" w:color="auto"/>
        <w:right w:val="none" w:sz="0" w:space="0" w:color="auto"/>
      </w:divBdr>
    </w:div>
    <w:div w:id="16794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leep2008apex@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Dileep (Cognizant)</dc:creator>
  <cp:lastModifiedBy>Singh, Dileep (Cognizant)</cp:lastModifiedBy>
  <cp:revision>13</cp:revision>
  <cp:lastPrinted>2014-11-20T10:22:00Z</cp:lastPrinted>
  <dcterms:created xsi:type="dcterms:W3CDTF">2015-01-22T05:45:00Z</dcterms:created>
  <dcterms:modified xsi:type="dcterms:W3CDTF">2015-04-17T06:39:00Z</dcterms:modified>
</cp:coreProperties>
</file>